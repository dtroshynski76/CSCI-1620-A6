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00" w:rsidRPr="00874D00" w:rsidRDefault="00720A47" w:rsidP="00874D00">
      <w:pPr>
        <w:pStyle w:val="Subtitle"/>
        <w:rPr>
          <w:sz w:val="18"/>
          <w:szCs w:val="18"/>
        </w:rPr>
      </w:pPr>
      <w:r>
        <w:t>Program 6</w:t>
      </w:r>
      <w:r w:rsidR="00E51649">
        <w:t>: 6</w:t>
      </w:r>
      <w:r w:rsidR="009E3240">
        <w:t>0 points</w:t>
      </w:r>
      <w:r w:rsidR="009E3240">
        <w:rPr>
          <w:sz w:val="18"/>
          <w:szCs w:val="18"/>
        </w:rPr>
        <w:t xml:space="preserve">: </w:t>
      </w:r>
      <w:r w:rsidR="00553DC1">
        <w:rPr>
          <w:sz w:val="18"/>
          <w:szCs w:val="18"/>
        </w:rPr>
        <w:t>Queues</w:t>
      </w:r>
      <w:r w:rsidR="009E3240">
        <w:rPr>
          <w:sz w:val="18"/>
          <w:szCs w:val="18"/>
        </w:rPr>
        <w:t xml:space="preserve"> </w:t>
      </w:r>
      <w:r w:rsidR="00DD7E69">
        <w:rPr>
          <w:sz w:val="18"/>
          <w:szCs w:val="18"/>
        </w:rPr>
        <w:t xml:space="preserve"> </w:t>
      </w:r>
      <w:r w:rsidR="00DD7E69">
        <w:rPr>
          <w:sz w:val="18"/>
          <w:szCs w:val="18"/>
        </w:rPr>
        <w:tab/>
      </w:r>
      <w:r w:rsidR="00DD7E69">
        <w:rPr>
          <w:sz w:val="18"/>
          <w:szCs w:val="18"/>
        </w:rPr>
        <w:tab/>
      </w:r>
      <w:r w:rsidR="00DD7E69">
        <w:rPr>
          <w:sz w:val="18"/>
          <w:szCs w:val="18"/>
        </w:rPr>
        <w:tab/>
      </w:r>
      <w:r w:rsidR="00DD7E69">
        <w:rPr>
          <w:sz w:val="18"/>
          <w:szCs w:val="18"/>
        </w:rPr>
        <w:tab/>
      </w:r>
      <w:r w:rsidR="00DD7E69">
        <w:rPr>
          <w:sz w:val="18"/>
          <w:szCs w:val="18"/>
        </w:rPr>
        <w:tab/>
        <w:t>Due Tuesday, November 10</w:t>
      </w:r>
      <w:r w:rsidR="00DD7E69" w:rsidRPr="00DD7E69">
        <w:rPr>
          <w:sz w:val="18"/>
          <w:szCs w:val="18"/>
          <w:vertAlign w:val="superscript"/>
        </w:rPr>
        <w:t>th</w:t>
      </w:r>
      <w:r w:rsidR="00DD7E69">
        <w:rPr>
          <w:sz w:val="18"/>
          <w:szCs w:val="18"/>
        </w:rPr>
        <w:t xml:space="preserve"> </w:t>
      </w:r>
      <w:r w:rsidR="009E1579">
        <w:rPr>
          <w:sz w:val="18"/>
          <w:szCs w:val="18"/>
        </w:rPr>
        <w:t>11:59</w:t>
      </w:r>
    </w:p>
    <w:p w:rsidR="009E3240" w:rsidRDefault="009E3240" w:rsidP="009E3240">
      <w:pPr>
        <w:rPr>
          <w:rFonts w:ascii="Tahoma" w:hAnsi="Tahoma" w:cs="Tahoma"/>
          <w:b/>
          <w:bCs/>
          <w:sz w:val="16"/>
          <w:szCs w:val="16"/>
        </w:rPr>
      </w:pPr>
    </w:p>
    <w:p w:rsidR="009E3240" w:rsidRDefault="009E3240" w:rsidP="009E3240">
      <w:pPr>
        <w:rPr>
          <w:rFonts w:ascii="Tahoma" w:hAnsi="Tahoma" w:cs="Tahoma"/>
          <w:b/>
          <w:bCs/>
          <w:sz w:val="20"/>
          <w:szCs w:val="20"/>
        </w:rPr>
      </w:pPr>
      <w:r>
        <w:rPr>
          <w:rFonts w:ascii="Tahoma" w:hAnsi="Tahoma" w:cs="Tahoma"/>
          <w:b/>
          <w:bCs/>
          <w:sz w:val="20"/>
          <w:szCs w:val="20"/>
          <w:u w:val="single"/>
        </w:rPr>
        <w:t>Objectives:</w:t>
      </w:r>
      <w:r>
        <w:rPr>
          <w:rFonts w:ascii="Tahoma" w:hAnsi="Tahoma" w:cs="Tahoma"/>
          <w:b/>
          <w:bCs/>
          <w:sz w:val="20"/>
          <w:szCs w:val="20"/>
        </w:rPr>
        <w:t xml:space="preserve"> The focus of this assignment is </w:t>
      </w:r>
      <w:r w:rsidR="00553DC1">
        <w:rPr>
          <w:rFonts w:ascii="Tahoma" w:hAnsi="Tahoma" w:cs="Tahoma"/>
          <w:b/>
          <w:bCs/>
          <w:sz w:val="20"/>
          <w:szCs w:val="20"/>
        </w:rPr>
        <w:t>implementing the Queue data structure</w:t>
      </w:r>
    </w:p>
    <w:p w:rsidR="009E3240" w:rsidRDefault="009E3240" w:rsidP="009E3240">
      <w:pPr>
        <w:rPr>
          <w:rFonts w:ascii="Tahoma" w:hAnsi="Tahoma" w:cs="Tahoma"/>
          <w:bCs/>
          <w:sz w:val="20"/>
          <w:szCs w:val="16"/>
        </w:rPr>
      </w:pPr>
    </w:p>
    <w:p w:rsidR="009E3240" w:rsidRDefault="009E3240" w:rsidP="009E3240">
      <w:pPr>
        <w:rPr>
          <w:rFonts w:ascii="Tahoma" w:hAnsi="Tahoma" w:cs="Tahoma"/>
          <w:b/>
          <w:bCs/>
          <w:sz w:val="20"/>
          <w:szCs w:val="16"/>
          <w:u w:val="single"/>
        </w:rPr>
      </w:pPr>
      <w:r>
        <w:rPr>
          <w:rFonts w:ascii="Tahoma" w:hAnsi="Tahoma" w:cs="Tahoma"/>
          <w:b/>
          <w:bCs/>
          <w:sz w:val="20"/>
          <w:szCs w:val="16"/>
          <w:u w:val="single"/>
        </w:rPr>
        <w:t>Program Description:</w:t>
      </w:r>
    </w:p>
    <w:p w:rsidR="009E3240" w:rsidRDefault="00293506" w:rsidP="009E3240">
      <w:pPr>
        <w:rPr>
          <w:rFonts w:ascii="Tahoma" w:hAnsi="Tahoma" w:cs="Tahoma"/>
          <w:bCs/>
          <w:sz w:val="20"/>
          <w:szCs w:val="16"/>
        </w:rPr>
      </w:pPr>
      <w:r>
        <w:rPr>
          <w:rFonts w:ascii="Tahoma" w:hAnsi="Tahoma" w:cs="Tahoma"/>
          <w:bCs/>
          <w:sz w:val="20"/>
          <w:szCs w:val="16"/>
        </w:rPr>
        <w:t xml:space="preserve">The functionality of Employees making vacation requests will be added. Requests will be granted in a first come, first serve order. A Queue will be added to the </w:t>
      </w:r>
      <w:proofErr w:type="spellStart"/>
      <w:r>
        <w:rPr>
          <w:rFonts w:ascii="Tahoma" w:hAnsi="Tahoma" w:cs="Tahoma"/>
          <w:bCs/>
          <w:sz w:val="20"/>
          <w:szCs w:val="16"/>
        </w:rPr>
        <w:t>EmployeeManager</w:t>
      </w:r>
      <w:proofErr w:type="spellEnd"/>
      <w:r>
        <w:rPr>
          <w:rFonts w:ascii="Tahoma" w:hAnsi="Tahoma" w:cs="Tahoma"/>
          <w:bCs/>
          <w:sz w:val="20"/>
          <w:szCs w:val="16"/>
        </w:rPr>
        <w:t xml:space="preserve"> to manage these requests.</w:t>
      </w:r>
    </w:p>
    <w:p w:rsidR="000F1766" w:rsidRDefault="000F1766" w:rsidP="009E3240">
      <w:pPr>
        <w:rPr>
          <w:rFonts w:ascii="Tahoma" w:hAnsi="Tahoma" w:cs="Tahoma"/>
          <w:bCs/>
          <w:sz w:val="20"/>
          <w:szCs w:val="16"/>
        </w:rPr>
      </w:pPr>
    </w:p>
    <w:p w:rsidR="000F1766" w:rsidRDefault="000F1766" w:rsidP="000F1766">
      <w:pPr>
        <w:rPr>
          <w:rFonts w:ascii="Tahoma" w:hAnsi="Tahoma" w:cs="Tahoma"/>
          <w:bCs/>
          <w:sz w:val="20"/>
          <w:szCs w:val="16"/>
        </w:rPr>
      </w:pPr>
      <w:r>
        <w:rPr>
          <w:rFonts w:ascii="Tahoma" w:hAnsi="Tahoma" w:cs="Tahoma"/>
          <w:bCs/>
          <w:sz w:val="20"/>
          <w:szCs w:val="16"/>
        </w:rPr>
        <w:t>A total of fourteen classes are required.</w:t>
      </w:r>
    </w:p>
    <w:p w:rsidR="000F1766" w:rsidRDefault="000F1766" w:rsidP="000F1766">
      <w:pPr>
        <w:rPr>
          <w:rFonts w:ascii="Tahoma" w:hAnsi="Tahoma" w:cs="Tahoma"/>
          <w:bCs/>
          <w:sz w:val="20"/>
          <w:szCs w:val="16"/>
        </w:rPr>
      </w:pPr>
    </w:p>
    <w:p w:rsidR="000F1766" w:rsidRDefault="000F1766" w:rsidP="000F1766">
      <w:pPr>
        <w:rPr>
          <w:rFonts w:ascii="Tahoma" w:hAnsi="Tahoma" w:cs="Tahoma"/>
          <w:bCs/>
          <w:sz w:val="20"/>
          <w:szCs w:val="16"/>
        </w:rPr>
      </w:pPr>
      <w:r>
        <w:rPr>
          <w:rFonts w:ascii="Tahoma" w:hAnsi="Tahoma" w:cs="Tahoma"/>
          <w:bCs/>
          <w:sz w:val="20"/>
          <w:szCs w:val="16"/>
        </w:rPr>
        <w:t xml:space="preserve">Queue – Implementation of Queue data structure of </w:t>
      </w:r>
      <w:proofErr w:type="spellStart"/>
      <w:r>
        <w:rPr>
          <w:rFonts w:ascii="Tahoma" w:hAnsi="Tahoma" w:cs="Tahoma"/>
          <w:bCs/>
          <w:sz w:val="20"/>
          <w:szCs w:val="16"/>
        </w:rPr>
        <w:t>Comparables</w:t>
      </w:r>
      <w:proofErr w:type="spellEnd"/>
    </w:p>
    <w:p w:rsidR="000F1766" w:rsidRDefault="000F1766" w:rsidP="000F1766">
      <w:pPr>
        <w:rPr>
          <w:rFonts w:ascii="Tahoma" w:hAnsi="Tahoma" w:cs="Tahoma"/>
          <w:bCs/>
          <w:sz w:val="20"/>
          <w:szCs w:val="16"/>
        </w:rPr>
      </w:pPr>
      <w:proofErr w:type="spellStart"/>
      <w:r>
        <w:rPr>
          <w:rFonts w:ascii="Tahoma" w:hAnsi="Tahoma" w:cs="Tahoma"/>
          <w:bCs/>
          <w:sz w:val="20"/>
          <w:szCs w:val="16"/>
        </w:rPr>
        <w:t>ListNode</w:t>
      </w:r>
      <w:proofErr w:type="spellEnd"/>
      <w:r>
        <w:rPr>
          <w:rFonts w:ascii="Tahoma" w:hAnsi="Tahoma" w:cs="Tahoma"/>
          <w:bCs/>
          <w:sz w:val="20"/>
          <w:szCs w:val="16"/>
        </w:rPr>
        <w:t xml:space="preserve"> –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LikedList</w:t>
      </w:r>
      <w:proofErr w:type="spellEnd"/>
      <w:r>
        <w:rPr>
          <w:rFonts w:ascii="Tahoma" w:hAnsi="Tahoma" w:cs="Tahoma"/>
          <w:bCs/>
          <w:sz w:val="20"/>
          <w:szCs w:val="16"/>
        </w:rPr>
        <w:t xml:space="preserve"> – Implementation of the </w:t>
      </w:r>
      <w:proofErr w:type="spellStart"/>
      <w:r>
        <w:rPr>
          <w:rFonts w:ascii="Tahoma" w:hAnsi="Tahoma" w:cs="Tahoma"/>
          <w:bCs/>
          <w:sz w:val="20"/>
          <w:szCs w:val="16"/>
        </w:rPr>
        <w:t>LinkedList</w:t>
      </w:r>
      <w:proofErr w:type="spellEnd"/>
      <w:r>
        <w:rPr>
          <w:rFonts w:ascii="Tahoma" w:hAnsi="Tahoma" w:cs="Tahoma"/>
          <w:bCs/>
          <w:sz w:val="20"/>
          <w:szCs w:val="16"/>
        </w:rPr>
        <w:t xml:space="preserve"> data structure of </w:t>
      </w:r>
      <w:proofErr w:type="spellStart"/>
      <w:r>
        <w:rPr>
          <w:rFonts w:ascii="Tahoma" w:hAnsi="Tahoma" w:cs="Tahoma"/>
          <w:bCs/>
          <w:sz w:val="20"/>
          <w:szCs w:val="16"/>
        </w:rPr>
        <w:t>Comparables</w:t>
      </w:r>
      <w:proofErr w:type="spellEnd"/>
    </w:p>
    <w:p w:rsidR="000F1766" w:rsidRDefault="000F1766" w:rsidP="000F1766">
      <w:pPr>
        <w:rPr>
          <w:rFonts w:ascii="Tahoma" w:hAnsi="Tahoma" w:cs="Tahoma"/>
          <w:bCs/>
          <w:sz w:val="20"/>
          <w:szCs w:val="16"/>
        </w:rPr>
      </w:pPr>
      <w:proofErr w:type="spellStart"/>
      <w:r>
        <w:rPr>
          <w:rFonts w:ascii="Tahoma" w:hAnsi="Tahoma" w:cs="Tahoma"/>
          <w:bCs/>
          <w:sz w:val="20"/>
          <w:szCs w:val="16"/>
        </w:rPr>
        <w:t>EmptyListException</w:t>
      </w:r>
      <w:proofErr w:type="spellEnd"/>
      <w:r>
        <w:rPr>
          <w:rFonts w:ascii="Tahoma" w:hAnsi="Tahoma" w:cs="Tahoma"/>
          <w:bCs/>
          <w:sz w:val="20"/>
          <w:szCs w:val="16"/>
        </w:rPr>
        <w:t xml:space="preserve"> –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ArrayList</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InvalidSizeException</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MaximumCapacityException</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r>
        <w:rPr>
          <w:rFonts w:ascii="Tahoma" w:hAnsi="Tahoma" w:cs="Tahoma"/>
          <w:bCs/>
          <w:sz w:val="20"/>
          <w:szCs w:val="16"/>
        </w:rPr>
        <w:t>Employee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SalaryEmployee</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CommissionEmployee</w:t>
      </w:r>
      <w:proofErr w:type="spellEnd"/>
      <w:r>
        <w:rPr>
          <w:rFonts w:ascii="Tahoma" w:hAnsi="Tahoma" w:cs="Tahoma"/>
          <w:bCs/>
          <w:sz w:val="20"/>
          <w:szCs w:val="16"/>
        </w:rPr>
        <w:t xml:space="preserve">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EmployeeManager</w:t>
      </w:r>
      <w:proofErr w:type="spellEnd"/>
      <w:r>
        <w:rPr>
          <w:rFonts w:ascii="Tahoma" w:hAnsi="Tahoma" w:cs="Tahoma"/>
          <w:bCs/>
          <w:sz w:val="20"/>
          <w:szCs w:val="16"/>
        </w:rPr>
        <w:t xml:space="preserve"> (Altered from previous assignment)</w:t>
      </w:r>
    </w:p>
    <w:p w:rsidR="000F1766" w:rsidRDefault="000F1766" w:rsidP="000F1766">
      <w:pPr>
        <w:rPr>
          <w:rFonts w:ascii="Tahoma" w:hAnsi="Tahoma" w:cs="Tahoma"/>
          <w:bCs/>
          <w:sz w:val="20"/>
          <w:szCs w:val="16"/>
        </w:rPr>
      </w:pPr>
      <w:proofErr w:type="spellStart"/>
      <w:r>
        <w:rPr>
          <w:rFonts w:ascii="Tahoma" w:hAnsi="Tahoma" w:cs="Tahoma"/>
          <w:bCs/>
          <w:sz w:val="20"/>
          <w:szCs w:val="16"/>
        </w:rPr>
        <w:t>EmployeeDriver</w:t>
      </w:r>
      <w:proofErr w:type="spellEnd"/>
      <w:r>
        <w:rPr>
          <w:rFonts w:ascii="Tahoma" w:hAnsi="Tahoma" w:cs="Tahoma"/>
          <w:bCs/>
          <w:sz w:val="20"/>
          <w:szCs w:val="16"/>
        </w:rPr>
        <w:t xml:space="preserve"> (From previous assignment)</w:t>
      </w:r>
    </w:p>
    <w:p w:rsidR="000F1766" w:rsidRPr="00293506" w:rsidRDefault="000F1766" w:rsidP="009E3240">
      <w:pPr>
        <w:rPr>
          <w:rFonts w:ascii="Tahoma" w:hAnsi="Tahoma" w:cs="Tahoma"/>
          <w:bCs/>
          <w:sz w:val="20"/>
          <w:szCs w:val="16"/>
        </w:rPr>
      </w:pPr>
    </w:p>
    <w:p w:rsidR="009E3240" w:rsidRDefault="009E3240" w:rsidP="009E3240">
      <w:pPr>
        <w:rPr>
          <w:rFonts w:ascii="Tahoma" w:hAnsi="Tahoma" w:cs="Tahoma"/>
          <w:bCs/>
          <w:sz w:val="20"/>
          <w:szCs w:val="16"/>
        </w:rPr>
      </w:pPr>
    </w:p>
    <w:p w:rsidR="009E3240" w:rsidRDefault="009E3240" w:rsidP="009E3240">
      <w:pPr>
        <w:rPr>
          <w:rFonts w:ascii="Tahoma" w:hAnsi="Tahoma" w:cs="Tahoma"/>
          <w:b/>
          <w:bCs/>
          <w:sz w:val="20"/>
          <w:szCs w:val="16"/>
          <w:u w:val="single"/>
        </w:rPr>
      </w:pPr>
      <w:r>
        <w:rPr>
          <w:rFonts w:ascii="Tahoma" w:hAnsi="Tahoma" w:cs="Tahoma"/>
          <w:b/>
          <w:bCs/>
          <w:sz w:val="20"/>
          <w:szCs w:val="16"/>
          <w:u w:val="single"/>
        </w:rPr>
        <w:t>UML DIAG</w:t>
      </w:r>
      <w:r w:rsidR="00553DC1">
        <w:rPr>
          <w:rFonts w:ascii="Tahoma" w:hAnsi="Tahoma" w:cs="Tahoma"/>
          <w:b/>
          <w:bCs/>
          <w:sz w:val="20"/>
          <w:szCs w:val="16"/>
          <w:u w:val="single"/>
        </w:rPr>
        <w:t>RAM FOR AND DISCUSSION FOR Queue</w:t>
      </w:r>
    </w:p>
    <w:p w:rsidR="009E3240" w:rsidRDefault="009E3240" w:rsidP="009E3240">
      <w:pPr>
        <w:rPr>
          <w:rFonts w:ascii="Tahoma" w:hAnsi="Tahoma" w:cs="Tahoma"/>
          <w:b/>
          <w:bCs/>
          <w:sz w:val="20"/>
          <w:szCs w:val="16"/>
          <w:u w:val="single"/>
        </w:rPr>
      </w:pPr>
    </w:p>
    <w:p w:rsidR="009E3240" w:rsidRDefault="00553DC1" w:rsidP="009E3240">
      <w:pPr>
        <w:rPr>
          <w:rFonts w:ascii="Tahoma" w:hAnsi="Tahoma" w:cs="Tahoma"/>
          <w:bCs/>
          <w:sz w:val="20"/>
          <w:szCs w:val="16"/>
        </w:rPr>
      </w:pPr>
      <w:r>
        <w:rPr>
          <w:rFonts w:ascii="Tahoma" w:hAnsi="Tahoma" w:cs="Tahoma"/>
          <w:bCs/>
          <w:sz w:val="20"/>
          <w:szCs w:val="16"/>
        </w:rPr>
        <w:t xml:space="preserve">This project will add a Queue to the </w:t>
      </w:r>
      <w:proofErr w:type="spellStart"/>
      <w:r>
        <w:rPr>
          <w:rFonts w:ascii="Tahoma" w:hAnsi="Tahoma" w:cs="Tahoma"/>
          <w:bCs/>
          <w:sz w:val="20"/>
          <w:szCs w:val="16"/>
        </w:rPr>
        <w:t>EmployeeManager</w:t>
      </w:r>
      <w:proofErr w:type="spellEnd"/>
      <w:r>
        <w:rPr>
          <w:rFonts w:ascii="Tahoma" w:hAnsi="Tahoma" w:cs="Tahoma"/>
          <w:bCs/>
          <w:sz w:val="20"/>
          <w:szCs w:val="16"/>
        </w:rPr>
        <w:t xml:space="preserve"> that will be used to maintain Employee vacation requests. Requests will be granted in the order they are received. Additional options will be added to the </w:t>
      </w:r>
      <w:proofErr w:type="spellStart"/>
      <w:r>
        <w:rPr>
          <w:rFonts w:ascii="Tahoma" w:hAnsi="Tahoma" w:cs="Tahoma"/>
          <w:bCs/>
          <w:sz w:val="20"/>
          <w:szCs w:val="16"/>
        </w:rPr>
        <w:t>EmployeeDriver</w:t>
      </w:r>
      <w:proofErr w:type="spellEnd"/>
      <w:r>
        <w:rPr>
          <w:rFonts w:ascii="Tahoma" w:hAnsi="Tahoma" w:cs="Tahoma"/>
          <w:bCs/>
          <w:sz w:val="20"/>
          <w:szCs w:val="16"/>
        </w:rPr>
        <w:t>.</w:t>
      </w:r>
    </w:p>
    <w:p w:rsidR="00553DC1" w:rsidRDefault="00553DC1" w:rsidP="009E324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9E3240"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9E3240" w:rsidRDefault="00FB7E9D" w:rsidP="00CE6163">
            <w:pPr>
              <w:snapToGrid w:val="0"/>
              <w:jc w:val="center"/>
              <w:rPr>
                <w:rFonts w:ascii="Tahoma" w:hAnsi="Tahoma" w:cs="Tahoma"/>
                <w:bCs/>
                <w:sz w:val="20"/>
                <w:szCs w:val="16"/>
              </w:rPr>
            </w:pPr>
            <w:r>
              <w:rPr>
                <w:rFonts w:ascii="Tahoma" w:hAnsi="Tahoma" w:cs="Tahoma"/>
                <w:bCs/>
                <w:sz w:val="20"/>
                <w:szCs w:val="16"/>
              </w:rPr>
              <w:t>Queue</w:t>
            </w:r>
            <w:r w:rsidR="009E3240">
              <w:rPr>
                <w:rFonts w:ascii="Tahoma" w:hAnsi="Tahoma" w:cs="Tahoma"/>
                <w:bCs/>
                <w:sz w:val="20"/>
                <w:szCs w:val="16"/>
              </w:rPr>
              <w:t>&lt;E</w:t>
            </w:r>
            <w:r>
              <w:rPr>
                <w:rFonts w:ascii="Tahoma" w:hAnsi="Tahoma" w:cs="Tahoma"/>
                <w:bCs/>
                <w:sz w:val="20"/>
                <w:szCs w:val="16"/>
              </w:rPr>
              <w:t xml:space="preserve"> extends Comparable&lt;E&gt;</w:t>
            </w:r>
            <w:r w:rsidR="009E3240">
              <w:rPr>
                <w:rFonts w:ascii="Tahoma" w:hAnsi="Tahoma" w:cs="Tahoma"/>
                <w:bCs/>
                <w:sz w:val="20"/>
                <w:szCs w:val="16"/>
              </w:rPr>
              <w:t>&gt;</w:t>
            </w:r>
          </w:p>
        </w:tc>
      </w:tr>
      <w:tr w:rsidR="009E3240" w:rsidTr="00CE6163">
        <w:trPr>
          <w:trHeight w:val="453"/>
        </w:trPr>
        <w:tc>
          <w:tcPr>
            <w:tcW w:w="9472" w:type="dxa"/>
            <w:tcBorders>
              <w:left w:val="single" w:sz="4" w:space="0" w:color="000000"/>
              <w:bottom w:val="single" w:sz="4" w:space="0" w:color="000000"/>
              <w:right w:val="single" w:sz="4" w:space="0" w:color="000000"/>
            </w:tcBorders>
          </w:tcPr>
          <w:p w:rsidR="009E3240" w:rsidRDefault="009E3240" w:rsidP="009E3240">
            <w:pPr>
              <w:numPr>
                <w:ilvl w:val="0"/>
                <w:numId w:val="4"/>
              </w:numPr>
              <w:snapToGrid w:val="0"/>
              <w:rPr>
                <w:rFonts w:ascii="Tahoma" w:hAnsi="Tahoma" w:cs="Tahoma"/>
                <w:bCs/>
                <w:sz w:val="20"/>
                <w:szCs w:val="16"/>
              </w:rPr>
            </w:pPr>
            <w:r>
              <w:rPr>
                <w:rFonts w:ascii="Tahoma" w:hAnsi="Tahoma" w:cs="Tahoma"/>
                <w:bCs/>
                <w:sz w:val="20"/>
                <w:szCs w:val="16"/>
              </w:rPr>
              <w:t xml:space="preserve">private </w:t>
            </w:r>
            <w:proofErr w:type="spellStart"/>
            <w:r>
              <w:rPr>
                <w:rFonts w:ascii="Tahoma" w:hAnsi="Tahoma" w:cs="Tahoma"/>
                <w:bCs/>
                <w:sz w:val="20"/>
                <w:szCs w:val="16"/>
              </w:rPr>
              <w:t>LinkedList</w:t>
            </w:r>
            <w:proofErr w:type="spellEnd"/>
            <w:r>
              <w:rPr>
                <w:rFonts w:ascii="Tahoma" w:hAnsi="Tahoma" w:cs="Tahoma"/>
                <w:bCs/>
                <w:sz w:val="20"/>
                <w:szCs w:val="16"/>
              </w:rPr>
              <w:t>&lt;E&gt; list</w:t>
            </w:r>
          </w:p>
        </w:tc>
      </w:tr>
      <w:tr w:rsidR="009E3240" w:rsidTr="00FB7E9D">
        <w:trPr>
          <w:trHeight w:val="645"/>
        </w:trPr>
        <w:tc>
          <w:tcPr>
            <w:tcW w:w="9472" w:type="dxa"/>
            <w:tcBorders>
              <w:left w:val="single" w:sz="4" w:space="0" w:color="000000"/>
              <w:right w:val="single" w:sz="4" w:space="0" w:color="000000"/>
            </w:tcBorders>
          </w:tcPr>
          <w:p w:rsidR="009E3240" w:rsidRDefault="00FB7E9D" w:rsidP="00CE6163">
            <w:pPr>
              <w:snapToGrid w:val="0"/>
              <w:rPr>
                <w:rFonts w:ascii="Tahoma" w:hAnsi="Tahoma" w:cs="Tahoma"/>
                <w:bCs/>
                <w:sz w:val="20"/>
                <w:szCs w:val="16"/>
              </w:rPr>
            </w:pPr>
            <w:r>
              <w:rPr>
                <w:rFonts w:ascii="Tahoma" w:hAnsi="Tahoma" w:cs="Tahoma"/>
                <w:bCs/>
                <w:sz w:val="20"/>
                <w:szCs w:val="16"/>
              </w:rPr>
              <w:t>&lt;&lt;constructor&gt;&gt;  Queue</w:t>
            </w:r>
            <w:r w:rsidR="009E3240">
              <w:rPr>
                <w:rFonts w:ascii="Tahoma" w:hAnsi="Tahoma" w:cs="Tahoma"/>
                <w:bCs/>
                <w:sz w:val="20"/>
                <w:szCs w:val="16"/>
              </w:rPr>
              <w:t>()</w:t>
            </w:r>
          </w:p>
          <w:p w:rsidR="009E3240" w:rsidRDefault="00FB7E9D" w:rsidP="00CE6163">
            <w:pPr>
              <w:snapToGrid w:val="0"/>
              <w:rPr>
                <w:rFonts w:ascii="Tahoma" w:hAnsi="Tahoma" w:cs="Tahoma"/>
                <w:bCs/>
                <w:sz w:val="20"/>
                <w:szCs w:val="16"/>
              </w:rPr>
            </w:pPr>
            <w:r>
              <w:rPr>
                <w:rFonts w:ascii="Tahoma" w:hAnsi="Tahoma" w:cs="Tahoma"/>
                <w:bCs/>
                <w:sz w:val="20"/>
                <w:szCs w:val="16"/>
              </w:rPr>
              <w:t>&lt;&lt;constructor&gt;&gt; Queue</w:t>
            </w:r>
            <w:r w:rsidR="009E3240">
              <w:rPr>
                <w:rFonts w:ascii="Tahoma" w:hAnsi="Tahoma" w:cs="Tahoma"/>
                <w:bCs/>
                <w:sz w:val="20"/>
                <w:szCs w:val="16"/>
              </w:rPr>
              <w:t>(name : String)</w:t>
            </w:r>
          </w:p>
          <w:p w:rsidR="009E3240" w:rsidRDefault="00FB7E9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enqueue</w:t>
            </w:r>
            <w:proofErr w:type="spellEnd"/>
            <w:r w:rsidR="009E3240">
              <w:rPr>
                <w:rFonts w:ascii="Tahoma" w:hAnsi="Tahoma" w:cs="Tahoma"/>
                <w:bCs/>
                <w:sz w:val="20"/>
                <w:szCs w:val="16"/>
              </w:rPr>
              <w:t>(item : E)</w:t>
            </w:r>
          </w:p>
          <w:p w:rsidR="009E3240" w:rsidRDefault="00FB7E9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dequeue</w:t>
            </w:r>
            <w:proofErr w:type="spellEnd"/>
            <w:r w:rsidR="009E3240">
              <w:rPr>
                <w:rFonts w:ascii="Tahoma" w:hAnsi="Tahoma" w:cs="Tahoma"/>
                <w:bCs/>
                <w:sz w:val="20"/>
                <w:szCs w:val="16"/>
              </w:rPr>
              <w:t>() : E</w:t>
            </w:r>
          </w:p>
          <w:p w:rsidR="009E3240" w:rsidRDefault="009E3240"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lengthIs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9E3240" w:rsidRDefault="009E3240" w:rsidP="00CE6163">
            <w:pPr>
              <w:snapToGrid w:val="0"/>
              <w:rPr>
                <w:rFonts w:ascii="Tahoma" w:hAnsi="Tahoma" w:cs="Tahoma"/>
                <w:bCs/>
                <w:sz w:val="20"/>
                <w:szCs w:val="16"/>
              </w:rPr>
            </w:pPr>
            <w:r>
              <w:rPr>
                <w:rFonts w:ascii="Tahoma" w:hAnsi="Tahoma" w:cs="Tahoma"/>
                <w:bCs/>
                <w:sz w:val="20"/>
                <w:szCs w:val="16"/>
              </w:rPr>
              <w:t>+ peek() : E</w:t>
            </w:r>
          </w:p>
          <w:p w:rsidR="009E3240" w:rsidRDefault="00FB7E9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w:t>
            </w:r>
          </w:p>
          <w:p w:rsidR="009E3240" w:rsidRDefault="009E3240"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isEmpty</w:t>
            </w:r>
            <w:proofErr w:type="spellEnd"/>
            <w:r>
              <w:rPr>
                <w:rFonts w:ascii="Tahoma" w:hAnsi="Tahoma" w:cs="Tahoma"/>
                <w:bCs/>
                <w:sz w:val="20"/>
                <w:szCs w:val="16"/>
              </w:rPr>
              <w:t xml:space="preserve">() : </w:t>
            </w:r>
            <w:r w:rsidR="00293506">
              <w:rPr>
                <w:rFonts w:ascii="Tahoma" w:hAnsi="Tahoma" w:cs="Tahoma"/>
                <w:bCs/>
                <w:sz w:val="20"/>
                <w:szCs w:val="16"/>
              </w:rPr>
              <w:t>Boolean</w:t>
            </w:r>
          </w:p>
          <w:p w:rsidR="00293506" w:rsidRDefault="00293506" w:rsidP="00CE6163">
            <w:pPr>
              <w:snapToGrid w:val="0"/>
              <w:rPr>
                <w:rFonts w:ascii="Tahoma" w:hAnsi="Tahoma" w:cs="Tahoma"/>
                <w:bCs/>
                <w:sz w:val="20"/>
                <w:szCs w:val="16"/>
              </w:rPr>
            </w:pPr>
            <w:r>
              <w:rPr>
                <w:rFonts w:ascii="Tahoma" w:hAnsi="Tahoma" w:cs="Tahoma"/>
                <w:bCs/>
                <w:sz w:val="20"/>
                <w:szCs w:val="16"/>
              </w:rPr>
              <w:t>+ clear()</w:t>
            </w:r>
          </w:p>
        </w:tc>
      </w:tr>
      <w:tr w:rsidR="00FB7E9D" w:rsidTr="00FB7E9D">
        <w:trPr>
          <w:trHeight w:val="151"/>
        </w:trPr>
        <w:tc>
          <w:tcPr>
            <w:tcW w:w="9472" w:type="dxa"/>
            <w:tcBorders>
              <w:left w:val="single" w:sz="4" w:space="0" w:color="000000"/>
              <w:bottom w:val="single" w:sz="4" w:space="0" w:color="000000"/>
              <w:right w:val="single" w:sz="4" w:space="0" w:color="000000"/>
            </w:tcBorders>
          </w:tcPr>
          <w:p w:rsidR="00FB7E9D" w:rsidRDefault="00FB7E9D" w:rsidP="00CE6163">
            <w:pPr>
              <w:snapToGrid w:val="0"/>
              <w:rPr>
                <w:rFonts w:ascii="Tahoma" w:hAnsi="Tahoma" w:cs="Tahoma"/>
                <w:bCs/>
                <w:sz w:val="20"/>
                <w:szCs w:val="16"/>
              </w:rPr>
            </w:pPr>
          </w:p>
        </w:tc>
      </w:tr>
    </w:tbl>
    <w:p w:rsidR="009E3240" w:rsidRDefault="009E3240" w:rsidP="009E3240">
      <w:pPr>
        <w:rPr>
          <w:rFonts w:ascii="Tahoma" w:hAnsi="Tahoma" w:cs="Tahoma"/>
          <w:bCs/>
          <w:sz w:val="20"/>
          <w:szCs w:val="16"/>
        </w:rPr>
      </w:pPr>
    </w:p>
    <w:p w:rsidR="009E3240" w:rsidRDefault="00B83B11" w:rsidP="009E3240">
      <w:pPr>
        <w:rPr>
          <w:rFonts w:ascii="Tahoma" w:hAnsi="Tahoma" w:cs="Tahoma"/>
          <w:bCs/>
          <w:sz w:val="20"/>
          <w:szCs w:val="16"/>
          <w:u w:val="single"/>
        </w:rPr>
      </w:pPr>
      <w:r>
        <w:rPr>
          <w:rFonts w:ascii="Tahoma" w:hAnsi="Tahoma" w:cs="Tahoma"/>
          <w:bCs/>
          <w:sz w:val="20"/>
          <w:szCs w:val="16"/>
          <w:u w:val="single"/>
        </w:rPr>
        <w:t>Notes on Queue</w:t>
      </w:r>
    </w:p>
    <w:p w:rsidR="009E3240" w:rsidRDefault="009E3240" w:rsidP="009E3240">
      <w:pPr>
        <w:rPr>
          <w:rFonts w:ascii="Tahoma" w:hAnsi="Tahoma" w:cs="Tahoma"/>
          <w:bCs/>
          <w:sz w:val="20"/>
          <w:szCs w:val="16"/>
          <w:u w:val="single"/>
        </w:rPr>
      </w:pPr>
    </w:p>
    <w:p w:rsidR="009E3240" w:rsidRDefault="009E3240" w:rsidP="009E3240">
      <w:pPr>
        <w:rPr>
          <w:rFonts w:ascii="Tahoma" w:hAnsi="Tahoma" w:cs="Tahoma"/>
          <w:bCs/>
          <w:sz w:val="20"/>
          <w:szCs w:val="16"/>
        </w:rPr>
      </w:pPr>
      <w:r>
        <w:rPr>
          <w:rFonts w:ascii="Tahoma" w:hAnsi="Tahoma" w:cs="Tahoma"/>
          <w:bCs/>
          <w:sz w:val="20"/>
          <w:szCs w:val="16"/>
        </w:rPr>
        <w:t>Th</w:t>
      </w:r>
      <w:r w:rsidR="00553DC1">
        <w:rPr>
          <w:rFonts w:ascii="Tahoma" w:hAnsi="Tahoma" w:cs="Tahoma"/>
          <w:bCs/>
          <w:sz w:val="20"/>
          <w:szCs w:val="16"/>
        </w:rPr>
        <w:t>e composition technique of Queue is being used. That is, Queue</w:t>
      </w:r>
      <w:r>
        <w:rPr>
          <w:rFonts w:ascii="Tahoma" w:hAnsi="Tahoma" w:cs="Tahoma"/>
          <w:bCs/>
          <w:sz w:val="20"/>
          <w:szCs w:val="16"/>
        </w:rPr>
        <w:t xml:space="preserve"> HAS-A </w:t>
      </w:r>
      <w:proofErr w:type="spellStart"/>
      <w:r>
        <w:rPr>
          <w:rFonts w:ascii="Tahoma" w:hAnsi="Tahoma" w:cs="Tahoma"/>
          <w:bCs/>
          <w:sz w:val="20"/>
          <w:szCs w:val="16"/>
        </w:rPr>
        <w:t>LinkedList</w:t>
      </w:r>
      <w:proofErr w:type="spellEnd"/>
      <w:r>
        <w:rPr>
          <w:rFonts w:ascii="Tahoma" w:hAnsi="Tahoma" w:cs="Tahoma"/>
          <w:bCs/>
          <w:sz w:val="20"/>
          <w:szCs w:val="16"/>
        </w:rPr>
        <w:t>, as opposed to the i</w:t>
      </w:r>
      <w:r w:rsidR="00553DC1">
        <w:rPr>
          <w:rFonts w:ascii="Tahoma" w:hAnsi="Tahoma" w:cs="Tahoma"/>
          <w:bCs/>
          <w:sz w:val="20"/>
          <w:szCs w:val="16"/>
        </w:rPr>
        <w:t>nheritance technique where Queue</w:t>
      </w:r>
      <w:r>
        <w:rPr>
          <w:rFonts w:ascii="Tahoma" w:hAnsi="Tahoma" w:cs="Tahoma"/>
          <w:bCs/>
          <w:sz w:val="20"/>
          <w:szCs w:val="16"/>
        </w:rPr>
        <w:t xml:space="preserve"> IS-A </w:t>
      </w:r>
      <w:proofErr w:type="spellStart"/>
      <w:r>
        <w:rPr>
          <w:rFonts w:ascii="Tahoma" w:hAnsi="Tahoma" w:cs="Tahoma"/>
          <w:bCs/>
          <w:sz w:val="20"/>
          <w:szCs w:val="16"/>
        </w:rPr>
        <w:t>LinkedList</w:t>
      </w:r>
      <w:proofErr w:type="spellEnd"/>
    </w:p>
    <w:p w:rsidR="009E3240" w:rsidRDefault="009E3240" w:rsidP="009E3240">
      <w:pPr>
        <w:rPr>
          <w:rFonts w:ascii="Tahoma" w:hAnsi="Tahoma" w:cs="Tahoma"/>
          <w:bCs/>
          <w:sz w:val="20"/>
          <w:szCs w:val="16"/>
        </w:rPr>
      </w:pPr>
    </w:p>
    <w:p w:rsidR="009E3240" w:rsidRDefault="009E3240" w:rsidP="009E3240">
      <w:pPr>
        <w:rPr>
          <w:rFonts w:ascii="Tahoma" w:hAnsi="Tahoma" w:cs="Tahoma"/>
          <w:bCs/>
          <w:sz w:val="20"/>
          <w:szCs w:val="16"/>
        </w:rPr>
      </w:pPr>
      <w:r>
        <w:rPr>
          <w:rFonts w:ascii="Tahoma" w:hAnsi="Tahoma" w:cs="Tahoma"/>
          <w:bCs/>
          <w:sz w:val="20"/>
          <w:szCs w:val="16"/>
        </w:rPr>
        <w:t>The implementation of the methods is as discussed and demonstrated in class.</w:t>
      </w:r>
    </w:p>
    <w:p w:rsidR="00B83B11" w:rsidRDefault="00B83B11" w:rsidP="009E3240">
      <w:pPr>
        <w:rPr>
          <w:rFonts w:ascii="Tahoma" w:hAnsi="Tahoma" w:cs="Tahoma"/>
          <w:bCs/>
          <w:sz w:val="20"/>
          <w:szCs w:val="16"/>
        </w:rPr>
      </w:pPr>
    </w:p>
    <w:p w:rsidR="006A0FE7" w:rsidRPr="000F1766" w:rsidRDefault="00B83B11" w:rsidP="000F1766">
      <w:pPr>
        <w:rPr>
          <w:rFonts w:ascii="Tahoma" w:hAnsi="Tahoma" w:cs="Tahoma"/>
          <w:bCs/>
          <w:sz w:val="20"/>
          <w:szCs w:val="16"/>
        </w:rPr>
      </w:pPr>
      <w:r>
        <w:rPr>
          <w:rFonts w:ascii="Tahoma" w:hAnsi="Tahoma" w:cs="Tahoma"/>
          <w:bCs/>
          <w:sz w:val="20"/>
          <w:szCs w:val="16"/>
        </w:rPr>
        <w:t xml:space="preserve">The Queue belongs to the </w:t>
      </w:r>
      <w:proofErr w:type="spellStart"/>
      <w:r>
        <w:rPr>
          <w:rFonts w:ascii="Tahoma" w:hAnsi="Tahoma" w:cs="Tahoma"/>
          <w:bCs/>
          <w:sz w:val="20"/>
          <w:szCs w:val="16"/>
        </w:rPr>
        <w:t>dataStructures</w:t>
      </w:r>
      <w:proofErr w:type="spellEnd"/>
      <w:r>
        <w:rPr>
          <w:rFonts w:ascii="Tahoma" w:hAnsi="Tahoma" w:cs="Tahoma"/>
          <w:bCs/>
          <w:sz w:val="20"/>
          <w:szCs w:val="16"/>
        </w:rPr>
        <w:t xml:space="preserve"> package.</w:t>
      </w:r>
      <w:r w:rsidR="006A0FE7">
        <w:rPr>
          <w:rFonts w:ascii="Tahoma" w:hAnsi="Tahoma" w:cs="Tahoma"/>
          <w:bCs/>
          <w:sz w:val="20"/>
          <w:szCs w:val="16"/>
          <w:u w:val="single"/>
        </w:rPr>
        <w:br w:type="page"/>
      </w:r>
    </w:p>
    <w:p w:rsidR="006A0FE7" w:rsidRDefault="006A0FE7" w:rsidP="006A0FE7">
      <w:pPr>
        <w:rPr>
          <w:rFonts w:ascii="Tahoma" w:hAnsi="Tahoma" w:cs="Tahoma"/>
          <w:bCs/>
          <w:sz w:val="20"/>
          <w:szCs w:val="16"/>
          <w:u w:val="single"/>
        </w:rPr>
      </w:pPr>
      <w:r>
        <w:rPr>
          <w:rFonts w:ascii="Tahoma" w:hAnsi="Tahoma" w:cs="Tahoma"/>
          <w:bCs/>
          <w:sz w:val="20"/>
          <w:szCs w:val="16"/>
          <w:u w:val="single"/>
        </w:rPr>
        <w:lastRenderedPageBreak/>
        <w:t xml:space="preserve">Changes to </w:t>
      </w:r>
      <w:proofErr w:type="spellStart"/>
      <w:r>
        <w:rPr>
          <w:rFonts w:ascii="Tahoma" w:hAnsi="Tahoma" w:cs="Tahoma"/>
          <w:bCs/>
          <w:sz w:val="20"/>
          <w:szCs w:val="16"/>
          <w:u w:val="single"/>
        </w:rPr>
        <w:t>EmployeeManager</w:t>
      </w:r>
      <w:proofErr w:type="spellEnd"/>
    </w:p>
    <w:p w:rsidR="006A0FE7" w:rsidRDefault="006A0FE7" w:rsidP="006A0FE7">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EmployeeManager</w:t>
      </w:r>
      <w:proofErr w:type="spellEnd"/>
      <w:r>
        <w:rPr>
          <w:rFonts w:ascii="Tahoma" w:hAnsi="Tahoma" w:cs="Tahoma"/>
          <w:bCs/>
          <w:sz w:val="20"/>
          <w:szCs w:val="16"/>
        </w:rPr>
        <w:t xml:space="preserve"> is adding a Queue for maintaining Employee vacation requests. Some methods are being added to provide this new feature. Since this now uses your Queue you must import it from your </w:t>
      </w:r>
      <w:proofErr w:type="spellStart"/>
      <w:r>
        <w:rPr>
          <w:rFonts w:ascii="Tahoma" w:hAnsi="Tahoma" w:cs="Tahoma"/>
          <w:bCs/>
          <w:sz w:val="20"/>
          <w:szCs w:val="16"/>
        </w:rPr>
        <w:t>dataStructures</w:t>
      </w:r>
      <w:proofErr w:type="spellEnd"/>
      <w:r>
        <w:rPr>
          <w:rFonts w:ascii="Tahoma" w:hAnsi="Tahoma" w:cs="Tahoma"/>
          <w:bCs/>
          <w:sz w:val="20"/>
          <w:szCs w:val="16"/>
        </w:rPr>
        <w:t xml:space="preserve"> package (changes in bold).</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6A0FE7" w:rsidTr="00C65C32">
        <w:trPr>
          <w:trHeight w:val="232"/>
        </w:trPr>
        <w:tc>
          <w:tcPr>
            <w:tcW w:w="10620" w:type="dxa"/>
            <w:tcBorders>
              <w:top w:val="single" w:sz="4" w:space="0" w:color="000000"/>
              <w:left w:val="single" w:sz="4" w:space="0" w:color="000000"/>
              <w:bottom w:val="single" w:sz="4" w:space="0" w:color="000000"/>
              <w:right w:val="single" w:sz="4" w:space="0" w:color="000000"/>
            </w:tcBorders>
            <w:hideMark/>
          </w:tcPr>
          <w:p w:rsidR="006A0FE7" w:rsidRDefault="006A0FE7" w:rsidP="00C65C32">
            <w:pPr>
              <w:spacing w:line="276" w:lineRule="auto"/>
              <w:jc w:val="center"/>
              <w:rPr>
                <w:rFonts w:ascii="Tahoma" w:hAnsi="Tahoma" w:cs="Tahoma"/>
                <w:bCs/>
                <w:sz w:val="20"/>
                <w:szCs w:val="16"/>
              </w:rPr>
            </w:pPr>
            <w:proofErr w:type="spellStart"/>
            <w:r>
              <w:rPr>
                <w:rFonts w:ascii="Tahoma" w:hAnsi="Tahoma" w:cs="Tahoma"/>
                <w:bCs/>
                <w:sz w:val="20"/>
                <w:szCs w:val="16"/>
              </w:rPr>
              <w:t>EmployeeManager</w:t>
            </w:r>
            <w:proofErr w:type="spellEnd"/>
          </w:p>
        </w:tc>
      </w:tr>
      <w:tr w:rsidR="006A0FE7" w:rsidTr="00C65C32">
        <w:trPr>
          <w:trHeight w:val="296"/>
        </w:trPr>
        <w:tc>
          <w:tcPr>
            <w:tcW w:w="10620" w:type="dxa"/>
            <w:tcBorders>
              <w:top w:val="single" w:sz="4" w:space="0" w:color="000000"/>
              <w:left w:val="single" w:sz="4" w:space="0" w:color="000000"/>
              <w:bottom w:val="single" w:sz="4" w:space="0" w:color="000000"/>
              <w:right w:val="single" w:sz="4" w:space="0" w:color="000000"/>
            </w:tcBorders>
            <w:hideMark/>
          </w:tcPr>
          <w:p w:rsidR="006A0FE7" w:rsidRPr="006A0FE7" w:rsidRDefault="006A0FE7" w:rsidP="00C65C32">
            <w:pPr>
              <w:spacing w:line="276" w:lineRule="auto"/>
              <w:ind w:left="360"/>
              <w:rPr>
                <w:rFonts w:ascii="Tahoma" w:hAnsi="Tahoma" w:cs="Tahoma"/>
                <w:bCs/>
                <w:sz w:val="20"/>
                <w:szCs w:val="16"/>
              </w:rPr>
            </w:pPr>
            <w:r w:rsidRPr="006A0FE7">
              <w:rPr>
                <w:rFonts w:ascii="Tahoma" w:hAnsi="Tahoma" w:cs="Tahoma"/>
                <w:bCs/>
                <w:sz w:val="20"/>
                <w:szCs w:val="16"/>
              </w:rPr>
              <w:t xml:space="preserve">- employees : </w:t>
            </w:r>
            <w:proofErr w:type="spellStart"/>
            <w:r w:rsidRPr="006A0FE7">
              <w:rPr>
                <w:rFonts w:ascii="Tahoma" w:hAnsi="Tahoma" w:cs="Tahoma"/>
                <w:bCs/>
                <w:sz w:val="20"/>
                <w:szCs w:val="16"/>
              </w:rPr>
              <w:t>ArrayList</w:t>
            </w:r>
            <w:proofErr w:type="spellEnd"/>
            <w:r w:rsidRPr="006A0FE7">
              <w:rPr>
                <w:rFonts w:ascii="Tahoma" w:hAnsi="Tahoma" w:cs="Tahoma"/>
                <w:bCs/>
                <w:sz w:val="20"/>
                <w:szCs w:val="16"/>
              </w:rPr>
              <w:t>&lt;Employee&gt;</w:t>
            </w:r>
          </w:p>
          <w:p w:rsidR="006A0FE7" w:rsidRPr="006A0FE7" w:rsidRDefault="006A0FE7" w:rsidP="00C65C32">
            <w:pPr>
              <w:spacing w:line="276" w:lineRule="auto"/>
              <w:ind w:left="360"/>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employeeMax</w:t>
            </w:r>
            <w:proofErr w:type="spellEnd"/>
            <w:r w:rsidRPr="006A0FE7">
              <w:rPr>
                <w:rFonts w:ascii="Tahoma" w:hAnsi="Tahoma" w:cs="Tahoma"/>
                <w:bCs/>
                <w:sz w:val="20"/>
                <w:szCs w:val="16"/>
              </w:rPr>
              <w:t xml:space="preserve"> : final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 10</w:t>
            </w:r>
          </w:p>
          <w:p w:rsidR="006A0FE7" w:rsidRPr="006A0FE7" w:rsidRDefault="006A0FE7" w:rsidP="00C65C32">
            <w:pPr>
              <w:spacing w:line="276" w:lineRule="auto"/>
              <w:ind w:left="360"/>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hourlyList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LinkedList</w:t>
            </w:r>
            <w:proofErr w:type="spellEnd"/>
            <w:r w:rsidRPr="006A0FE7">
              <w:rPr>
                <w:rFonts w:ascii="Tahoma" w:hAnsi="Tahoma" w:cs="Tahoma"/>
                <w:bCs/>
                <w:sz w:val="20"/>
                <w:szCs w:val="16"/>
              </w:rPr>
              <w:t>&lt;Employee&gt;</w:t>
            </w:r>
          </w:p>
          <w:p w:rsidR="006A0FE7" w:rsidRPr="006A0FE7" w:rsidRDefault="006A0FE7" w:rsidP="00C65C32">
            <w:pPr>
              <w:spacing w:line="276" w:lineRule="auto"/>
              <w:ind w:left="360"/>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salaryList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LinkedList</w:t>
            </w:r>
            <w:proofErr w:type="spellEnd"/>
            <w:r w:rsidRPr="006A0FE7">
              <w:rPr>
                <w:rFonts w:ascii="Tahoma" w:hAnsi="Tahoma" w:cs="Tahoma"/>
                <w:bCs/>
                <w:sz w:val="20"/>
                <w:szCs w:val="16"/>
              </w:rPr>
              <w:t>&lt;Employee&gt;</w:t>
            </w:r>
          </w:p>
          <w:p w:rsidR="006A0FE7" w:rsidRDefault="006A0FE7" w:rsidP="00C65C32">
            <w:pPr>
              <w:spacing w:line="276" w:lineRule="auto"/>
              <w:ind w:left="360"/>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commissionList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LinkedList</w:t>
            </w:r>
            <w:proofErr w:type="spellEnd"/>
            <w:r w:rsidRPr="006A0FE7">
              <w:rPr>
                <w:rFonts w:ascii="Tahoma" w:hAnsi="Tahoma" w:cs="Tahoma"/>
                <w:bCs/>
                <w:sz w:val="20"/>
                <w:szCs w:val="16"/>
              </w:rPr>
              <w:t>&lt;Employee&gt;</w:t>
            </w:r>
          </w:p>
          <w:p w:rsidR="006A0FE7" w:rsidRPr="006A0FE7" w:rsidRDefault="006A0FE7" w:rsidP="00C65C32">
            <w:pPr>
              <w:spacing w:line="276" w:lineRule="auto"/>
              <w:ind w:left="360"/>
              <w:rPr>
                <w:rFonts w:ascii="Tahoma" w:hAnsi="Tahoma" w:cs="Tahoma"/>
                <w:b/>
                <w:bCs/>
                <w:sz w:val="20"/>
                <w:szCs w:val="16"/>
              </w:rPr>
            </w:pPr>
            <w:r w:rsidRPr="006A0FE7">
              <w:rPr>
                <w:rFonts w:ascii="Tahoma" w:hAnsi="Tahoma" w:cs="Tahoma"/>
                <w:b/>
                <w:bCs/>
                <w:sz w:val="20"/>
                <w:szCs w:val="16"/>
              </w:rPr>
              <w:t xml:space="preserve">- </w:t>
            </w:r>
            <w:proofErr w:type="spellStart"/>
            <w:r w:rsidRPr="006A0FE7">
              <w:rPr>
                <w:rFonts w:ascii="Tahoma" w:hAnsi="Tahoma" w:cs="Tahoma"/>
                <w:b/>
                <w:bCs/>
                <w:sz w:val="20"/>
                <w:szCs w:val="16"/>
              </w:rPr>
              <w:t>vacationRequests</w:t>
            </w:r>
            <w:proofErr w:type="spellEnd"/>
            <w:r w:rsidRPr="006A0FE7">
              <w:rPr>
                <w:rFonts w:ascii="Tahoma" w:hAnsi="Tahoma" w:cs="Tahoma"/>
                <w:b/>
                <w:bCs/>
                <w:sz w:val="20"/>
                <w:szCs w:val="16"/>
              </w:rPr>
              <w:t xml:space="preserve"> : Queue&lt;Employee&gt;</w:t>
            </w:r>
          </w:p>
        </w:tc>
      </w:tr>
      <w:tr w:rsidR="006A0FE7" w:rsidTr="00C65C32">
        <w:trPr>
          <w:trHeight w:val="1178"/>
        </w:trPr>
        <w:tc>
          <w:tcPr>
            <w:tcW w:w="10620" w:type="dxa"/>
            <w:tcBorders>
              <w:top w:val="single" w:sz="4" w:space="0" w:color="000000"/>
              <w:left w:val="single" w:sz="4" w:space="0" w:color="000000"/>
              <w:bottom w:val="single" w:sz="4" w:space="0" w:color="000000"/>
              <w:right w:val="single" w:sz="4" w:space="0" w:color="000000"/>
            </w:tcBorders>
            <w:hideMark/>
          </w:tcPr>
          <w:p w:rsidR="006A0FE7" w:rsidRPr="006A0FE7" w:rsidRDefault="006A0FE7" w:rsidP="00C65C32">
            <w:pPr>
              <w:spacing w:line="276" w:lineRule="auto"/>
              <w:rPr>
                <w:rFonts w:ascii="Tahoma" w:hAnsi="Tahoma" w:cs="Tahoma"/>
                <w:b/>
                <w:bCs/>
                <w:sz w:val="20"/>
                <w:szCs w:val="16"/>
              </w:rPr>
            </w:pPr>
            <w:r w:rsidRPr="006A0FE7">
              <w:rPr>
                <w:rFonts w:ascii="Tahoma" w:hAnsi="Tahoma" w:cs="Tahoma"/>
                <w:b/>
                <w:bCs/>
                <w:sz w:val="20"/>
                <w:szCs w:val="16"/>
              </w:rPr>
              <w:t xml:space="preserve">&lt;&lt;constructor&gt;&gt;  </w:t>
            </w:r>
            <w:proofErr w:type="spellStart"/>
            <w:r w:rsidRPr="006A0FE7">
              <w:rPr>
                <w:rFonts w:ascii="Tahoma" w:hAnsi="Tahoma" w:cs="Tahoma"/>
                <w:b/>
                <w:bCs/>
                <w:sz w:val="20"/>
                <w:szCs w:val="16"/>
              </w:rPr>
              <w:t>EmployeeManager</w:t>
            </w:r>
            <w:proofErr w:type="spellEnd"/>
            <w:r w:rsidRPr="006A0FE7">
              <w:rPr>
                <w:rFonts w:ascii="Tahoma" w:hAnsi="Tahoma" w:cs="Tahoma"/>
                <w:b/>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addEmployee</w:t>
            </w:r>
            <w:proofErr w:type="spellEnd"/>
            <w:r w:rsidRPr="006A0FE7">
              <w:rPr>
                <w:rFonts w:ascii="Tahoma" w:hAnsi="Tahoma" w:cs="Tahoma"/>
                <w:bCs/>
                <w:sz w:val="20"/>
                <w:szCs w:val="16"/>
              </w:rPr>
              <w:t xml:space="preserve">( type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fn</w:t>
            </w:r>
            <w:proofErr w:type="spellEnd"/>
            <w:r w:rsidRPr="006A0FE7">
              <w:rPr>
                <w:rFonts w:ascii="Tahoma" w:hAnsi="Tahoma" w:cs="Tahoma"/>
                <w:bCs/>
                <w:sz w:val="20"/>
                <w:szCs w:val="16"/>
              </w:rPr>
              <w:t xml:space="preserve"> : String, ln : String, m : char, g : char, </w:t>
            </w:r>
            <w:proofErr w:type="spellStart"/>
            <w:r w:rsidRPr="006A0FE7">
              <w:rPr>
                <w:rFonts w:ascii="Tahoma" w:hAnsi="Tahoma" w:cs="Tahoma"/>
                <w:bCs/>
                <w:sz w:val="20"/>
                <w:szCs w:val="16"/>
              </w:rPr>
              <w:t>en</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ft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boolean</w:t>
            </w:r>
            <w:proofErr w:type="spellEnd"/>
            <w:r w:rsidRPr="006A0FE7">
              <w:rPr>
                <w:rFonts w:ascii="Tahoma" w:hAnsi="Tahoma" w:cs="Tahoma"/>
                <w:bCs/>
                <w:sz w:val="20"/>
                <w:szCs w:val="16"/>
              </w:rPr>
              <w:t xml:space="preserve">, amount : double) throws </w:t>
            </w:r>
            <w:proofErr w:type="spellStart"/>
            <w:r w:rsidRPr="006A0FE7">
              <w:rPr>
                <w:rFonts w:ascii="Tahoma" w:hAnsi="Tahoma" w:cs="Tahoma"/>
                <w:bCs/>
                <w:sz w:val="20"/>
                <w:szCs w:val="16"/>
              </w:rPr>
              <w:t>InvalidEmployeeNumberException</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removeEmployee</w:t>
            </w:r>
            <w:proofErr w:type="spellEnd"/>
            <w:r w:rsidRPr="006A0FE7">
              <w:rPr>
                <w:rFonts w:ascii="Tahoma" w:hAnsi="Tahoma" w:cs="Tahoma"/>
                <w:bCs/>
                <w:sz w:val="20"/>
                <w:szCs w:val="16"/>
              </w:rPr>
              <w:t xml:space="preserve">( index : </w:t>
            </w:r>
            <w:proofErr w:type="spellStart"/>
            <w:r w:rsidRPr="006A0FE7">
              <w:rPr>
                <w:rFonts w:ascii="Tahoma" w:hAnsi="Tahoma" w:cs="Tahoma"/>
                <w:bCs/>
                <w:sz w:val="20"/>
                <w:szCs w:val="16"/>
              </w:rPr>
              <w:t>int</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listAll</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listHourly</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listSalary</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listCommision</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resetWeek</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calculatePayout</w:t>
            </w:r>
            <w:proofErr w:type="spellEnd"/>
            <w:r w:rsidRPr="006A0FE7">
              <w:rPr>
                <w:rFonts w:ascii="Tahoma" w:hAnsi="Tahoma" w:cs="Tahoma"/>
                <w:bCs/>
                <w:sz w:val="20"/>
                <w:szCs w:val="16"/>
              </w:rPr>
              <w:t>() : double</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getIndex</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empNum</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 : </w:t>
            </w:r>
            <w:proofErr w:type="spellStart"/>
            <w:r w:rsidRPr="006A0FE7">
              <w:rPr>
                <w:rFonts w:ascii="Tahoma" w:hAnsi="Tahoma" w:cs="Tahoma"/>
                <w:bCs/>
                <w:sz w:val="20"/>
                <w:szCs w:val="16"/>
              </w:rPr>
              <w:t>int</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annualRaises</w:t>
            </w:r>
            <w:proofErr w:type="spellEnd"/>
            <w:r w:rsidRPr="006A0FE7">
              <w:rPr>
                <w:rFonts w:ascii="Tahoma" w:hAnsi="Tahoma" w:cs="Tahoma"/>
                <w:bCs/>
                <w:sz w:val="20"/>
                <w:szCs w:val="16"/>
              </w:rPr>
              <w:t>()</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holidayBonuses</w:t>
            </w:r>
            <w:proofErr w:type="spellEnd"/>
            <w:r w:rsidRPr="006A0FE7">
              <w:rPr>
                <w:rFonts w:ascii="Tahoma" w:hAnsi="Tahoma" w:cs="Tahoma"/>
                <w:bCs/>
                <w:sz w:val="20"/>
                <w:szCs w:val="16"/>
              </w:rPr>
              <w:t>() : double</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increaseHours</w:t>
            </w:r>
            <w:proofErr w:type="spellEnd"/>
            <w:r w:rsidRPr="006A0FE7">
              <w:rPr>
                <w:rFonts w:ascii="Tahoma" w:hAnsi="Tahoma" w:cs="Tahoma"/>
                <w:bCs/>
                <w:sz w:val="20"/>
                <w:szCs w:val="16"/>
              </w:rPr>
              <w:t xml:space="preserve">( index : </w:t>
            </w:r>
            <w:proofErr w:type="spellStart"/>
            <w:r w:rsidRPr="006A0FE7">
              <w:rPr>
                <w:rFonts w:ascii="Tahoma" w:hAnsi="Tahoma" w:cs="Tahoma"/>
                <w:bCs/>
                <w:sz w:val="20"/>
                <w:szCs w:val="16"/>
              </w:rPr>
              <w:t>int</w:t>
            </w:r>
            <w:proofErr w:type="spellEnd"/>
            <w:r w:rsidRPr="006A0FE7">
              <w:rPr>
                <w:rFonts w:ascii="Tahoma" w:hAnsi="Tahoma" w:cs="Tahoma"/>
                <w:bCs/>
                <w:sz w:val="20"/>
                <w:szCs w:val="16"/>
              </w:rPr>
              <w:t>, amount : double)</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increaseSales</w:t>
            </w:r>
            <w:proofErr w:type="spellEnd"/>
            <w:r w:rsidRPr="006A0FE7">
              <w:rPr>
                <w:rFonts w:ascii="Tahoma" w:hAnsi="Tahoma" w:cs="Tahoma"/>
                <w:bCs/>
                <w:sz w:val="20"/>
                <w:szCs w:val="16"/>
              </w:rPr>
              <w:t xml:space="preserve">( index : </w:t>
            </w:r>
            <w:proofErr w:type="spellStart"/>
            <w:r w:rsidRPr="006A0FE7">
              <w:rPr>
                <w:rFonts w:ascii="Tahoma" w:hAnsi="Tahoma" w:cs="Tahoma"/>
                <w:bCs/>
                <w:sz w:val="20"/>
                <w:szCs w:val="16"/>
              </w:rPr>
              <w:t>int</w:t>
            </w:r>
            <w:proofErr w:type="spellEnd"/>
            <w:r w:rsidRPr="006A0FE7">
              <w:rPr>
                <w:rFonts w:ascii="Tahoma" w:hAnsi="Tahoma" w:cs="Tahoma"/>
                <w:bCs/>
                <w:sz w:val="20"/>
                <w:szCs w:val="16"/>
              </w:rPr>
              <w:t>, amount : double)</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findAllBySubstring</w:t>
            </w:r>
            <w:proofErr w:type="spellEnd"/>
            <w:r w:rsidRPr="006A0FE7">
              <w:rPr>
                <w:rFonts w:ascii="Tahoma" w:hAnsi="Tahoma" w:cs="Tahoma"/>
                <w:bCs/>
                <w:sz w:val="20"/>
                <w:szCs w:val="16"/>
              </w:rPr>
              <w:t>(find : String) : Employee[]</w:t>
            </w:r>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RabinKarp</w:t>
            </w:r>
            <w:proofErr w:type="spellEnd"/>
            <w:r w:rsidRPr="006A0FE7">
              <w:rPr>
                <w:rFonts w:ascii="Tahoma" w:hAnsi="Tahoma" w:cs="Tahoma"/>
                <w:bCs/>
                <w:sz w:val="20"/>
                <w:szCs w:val="16"/>
              </w:rPr>
              <w:t xml:space="preserve">(name : String, find : String) : </w:t>
            </w:r>
            <w:proofErr w:type="spellStart"/>
            <w:r w:rsidRPr="006A0FE7">
              <w:rPr>
                <w:rFonts w:ascii="Tahoma" w:hAnsi="Tahoma" w:cs="Tahoma"/>
                <w:bCs/>
                <w:sz w:val="20"/>
                <w:szCs w:val="16"/>
              </w:rPr>
              <w:t>int</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stringHash</w:t>
            </w:r>
            <w:proofErr w:type="spellEnd"/>
            <w:r w:rsidRPr="006A0FE7">
              <w:rPr>
                <w:rFonts w:ascii="Tahoma" w:hAnsi="Tahoma" w:cs="Tahoma"/>
                <w:bCs/>
                <w:sz w:val="20"/>
                <w:szCs w:val="16"/>
              </w:rPr>
              <w:t xml:space="preserve">(s : String) : </w:t>
            </w:r>
            <w:proofErr w:type="spellStart"/>
            <w:r w:rsidRPr="006A0FE7">
              <w:rPr>
                <w:rFonts w:ascii="Tahoma" w:hAnsi="Tahoma" w:cs="Tahoma"/>
                <w:bCs/>
                <w:sz w:val="20"/>
                <w:szCs w:val="16"/>
              </w:rPr>
              <w:t>int</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charNumericValue</w:t>
            </w:r>
            <w:proofErr w:type="spellEnd"/>
            <w:r w:rsidRPr="006A0FE7">
              <w:rPr>
                <w:rFonts w:ascii="Tahoma" w:hAnsi="Tahoma" w:cs="Tahoma"/>
                <w:bCs/>
                <w:sz w:val="20"/>
                <w:szCs w:val="16"/>
              </w:rPr>
              <w:t xml:space="preserve">(c : char) : </w:t>
            </w:r>
            <w:proofErr w:type="spellStart"/>
            <w:r w:rsidRPr="006A0FE7">
              <w:rPr>
                <w:rFonts w:ascii="Tahoma" w:hAnsi="Tahoma" w:cs="Tahoma"/>
                <w:bCs/>
                <w:sz w:val="20"/>
                <w:szCs w:val="16"/>
              </w:rPr>
              <w:t>int</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RabinKarpHashes</w:t>
            </w:r>
            <w:proofErr w:type="spellEnd"/>
            <w:r w:rsidRPr="006A0FE7">
              <w:rPr>
                <w:rFonts w:ascii="Tahoma" w:hAnsi="Tahoma" w:cs="Tahoma"/>
                <w:bCs/>
                <w:sz w:val="20"/>
                <w:szCs w:val="16"/>
              </w:rPr>
              <w:t xml:space="preserve">(s : String, hashes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pos</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length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p>
          <w:p w:rsidR="006A0FE7" w:rsidRPr="006A0FE7" w:rsidRDefault="006A0FE7" w:rsidP="00C65C32">
            <w:pPr>
              <w:spacing w:line="276" w:lineRule="auto"/>
              <w:rPr>
                <w:rFonts w:ascii="Tahoma" w:hAnsi="Tahoma" w:cs="Tahoma"/>
                <w:bCs/>
                <w:sz w:val="20"/>
                <w:szCs w:val="16"/>
              </w:rPr>
            </w:pPr>
            <w:r w:rsidRPr="006A0FE7">
              <w:rPr>
                <w:rFonts w:ascii="Tahoma" w:hAnsi="Tahoma" w:cs="Tahoma"/>
                <w:bCs/>
                <w:sz w:val="20"/>
                <w:szCs w:val="16"/>
              </w:rPr>
              <w:t xml:space="preserve">- </w:t>
            </w:r>
            <w:proofErr w:type="spellStart"/>
            <w:r w:rsidRPr="006A0FE7">
              <w:rPr>
                <w:rFonts w:ascii="Tahoma" w:hAnsi="Tahoma" w:cs="Tahoma"/>
                <w:bCs/>
                <w:sz w:val="20"/>
                <w:szCs w:val="16"/>
              </w:rPr>
              <w:t>linearSearchRecursive</w:t>
            </w:r>
            <w:proofErr w:type="spellEnd"/>
            <w:r w:rsidRPr="006A0FE7">
              <w:rPr>
                <w:rFonts w:ascii="Tahoma" w:hAnsi="Tahoma" w:cs="Tahoma"/>
                <w:bCs/>
                <w:sz w:val="20"/>
                <w:szCs w:val="16"/>
              </w:rPr>
              <w:t>(</w:t>
            </w:r>
            <w:proofErr w:type="spellStart"/>
            <w:r w:rsidRPr="006A0FE7">
              <w:rPr>
                <w:rFonts w:ascii="Tahoma" w:hAnsi="Tahoma" w:cs="Tahoma"/>
                <w:bCs/>
                <w:sz w:val="20"/>
                <w:szCs w:val="16"/>
              </w:rPr>
              <w:t>nameHashes</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findHash</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w:t>
            </w:r>
            <w:proofErr w:type="spellStart"/>
            <w:r w:rsidRPr="006A0FE7">
              <w:rPr>
                <w:rFonts w:ascii="Tahoma" w:hAnsi="Tahoma" w:cs="Tahoma"/>
                <w:bCs/>
                <w:sz w:val="20"/>
                <w:szCs w:val="16"/>
              </w:rPr>
              <w:t>pos</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r w:rsidRPr="006A0FE7">
              <w:rPr>
                <w:rFonts w:ascii="Tahoma" w:hAnsi="Tahoma" w:cs="Tahoma"/>
                <w:bCs/>
                <w:sz w:val="20"/>
                <w:szCs w:val="16"/>
              </w:rPr>
              <w:t xml:space="preserve">) : </w:t>
            </w:r>
            <w:proofErr w:type="spellStart"/>
            <w:r w:rsidRPr="006A0FE7">
              <w:rPr>
                <w:rFonts w:ascii="Tahoma" w:hAnsi="Tahoma" w:cs="Tahoma"/>
                <w:bCs/>
                <w:sz w:val="20"/>
                <w:szCs w:val="16"/>
              </w:rPr>
              <w:t>int</w:t>
            </w:r>
            <w:proofErr w:type="spellEnd"/>
          </w:p>
          <w:p w:rsidR="006A0FE7" w:rsidRDefault="006A0FE7" w:rsidP="00C65C32">
            <w:pPr>
              <w:spacing w:line="276" w:lineRule="auto"/>
              <w:rPr>
                <w:rFonts w:ascii="Tahoma" w:hAnsi="Tahoma" w:cs="Tahoma"/>
                <w:bCs/>
                <w:sz w:val="20"/>
                <w:szCs w:val="16"/>
              </w:rPr>
            </w:pPr>
            <w:r w:rsidRPr="006A0FE7">
              <w:rPr>
                <w:rFonts w:ascii="Tahoma" w:hAnsi="Tahoma" w:cs="Tahoma"/>
                <w:bCs/>
                <w:sz w:val="20"/>
                <w:szCs w:val="16"/>
              </w:rPr>
              <w:t>+ sort()</w:t>
            </w:r>
          </w:p>
          <w:p w:rsidR="006A0FE7" w:rsidRPr="006A0FE7" w:rsidRDefault="006A0FE7" w:rsidP="00C65C32">
            <w:pPr>
              <w:spacing w:line="276" w:lineRule="auto"/>
              <w:rPr>
                <w:rFonts w:ascii="Tahoma" w:hAnsi="Tahoma" w:cs="Tahoma"/>
                <w:b/>
                <w:bCs/>
                <w:sz w:val="20"/>
                <w:szCs w:val="16"/>
              </w:rPr>
            </w:pPr>
            <w:r w:rsidRPr="006A0FE7">
              <w:rPr>
                <w:rFonts w:ascii="Tahoma" w:hAnsi="Tahoma" w:cs="Tahoma"/>
                <w:b/>
                <w:bCs/>
                <w:sz w:val="20"/>
                <w:szCs w:val="16"/>
              </w:rPr>
              <w:t xml:space="preserve">+ </w:t>
            </w:r>
            <w:proofErr w:type="spellStart"/>
            <w:r w:rsidRPr="006A0FE7">
              <w:rPr>
                <w:rFonts w:ascii="Tahoma" w:hAnsi="Tahoma" w:cs="Tahoma"/>
                <w:b/>
                <w:bCs/>
                <w:sz w:val="20"/>
                <w:szCs w:val="16"/>
              </w:rPr>
              <w:t>addRequest</w:t>
            </w:r>
            <w:proofErr w:type="spellEnd"/>
            <w:r w:rsidRPr="006A0FE7">
              <w:rPr>
                <w:rFonts w:ascii="Tahoma" w:hAnsi="Tahoma" w:cs="Tahoma"/>
                <w:b/>
                <w:bCs/>
                <w:sz w:val="20"/>
                <w:szCs w:val="16"/>
              </w:rPr>
              <w:t>(</w:t>
            </w:r>
            <w:proofErr w:type="spellStart"/>
            <w:r w:rsidRPr="006A0FE7">
              <w:rPr>
                <w:rFonts w:ascii="Tahoma" w:hAnsi="Tahoma" w:cs="Tahoma"/>
                <w:b/>
                <w:bCs/>
                <w:sz w:val="20"/>
                <w:szCs w:val="16"/>
              </w:rPr>
              <w:t>empNum</w:t>
            </w:r>
            <w:proofErr w:type="spellEnd"/>
            <w:r w:rsidRPr="006A0FE7">
              <w:rPr>
                <w:rFonts w:ascii="Tahoma" w:hAnsi="Tahoma" w:cs="Tahoma"/>
                <w:b/>
                <w:bCs/>
                <w:sz w:val="20"/>
                <w:szCs w:val="16"/>
              </w:rPr>
              <w:t xml:space="preserve"> : </w:t>
            </w:r>
            <w:proofErr w:type="spellStart"/>
            <w:r w:rsidRPr="006A0FE7">
              <w:rPr>
                <w:rFonts w:ascii="Tahoma" w:hAnsi="Tahoma" w:cs="Tahoma"/>
                <w:b/>
                <w:bCs/>
                <w:sz w:val="20"/>
                <w:szCs w:val="16"/>
              </w:rPr>
              <w:t>int</w:t>
            </w:r>
            <w:proofErr w:type="spellEnd"/>
            <w:r w:rsidRPr="006A0FE7">
              <w:rPr>
                <w:rFonts w:ascii="Tahoma" w:hAnsi="Tahoma" w:cs="Tahoma"/>
                <w:b/>
                <w:bCs/>
                <w:sz w:val="20"/>
                <w:szCs w:val="16"/>
              </w:rPr>
              <w:t xml:space="preserve">) : </w:t>
            </w:r>
            <w:proofErr w:type="spellStart"/>
            <w:r w:rsidRPr="006A0FE7">
              <w:rPr>
                <w:rFonts w:ascii="Tahoma" w:hAnsi="Tahoma" w:cs="Tahoma"/>
                <w:b/>
                <w:bCs/>
                <w:sz w:val="20"/>
                <w:szCs w:val="16"/>
              </w:rPr>
              <w:t>boolean</w:t>
            </w:r>
            <w:proofErr w:type="spellEnd"/>
          </w:p>
          <w:p w:rsidR="006A0FE7" w:rsidRPr="006A0FE7" w:rsidRDefault="006A0FE7" w:rsidP="00C65C32">
            <w:pPr>
              <w:spacing w:line="276" w:lineRule="auto"/>
              <w:rPr>
                <w:rFonts w:ascii="Tahoma" w:hAnsi="Tahoma" w:cs="Tahoma"/>
                <w:b/>
                <w:bCs/>
                <w:sz w:val="20"/>
                <w:szCs w:val="16"/>
              </w:rPr>
            </w:pPr>
            <w:r w:rsidRPr="006A0FE7">
              <w:rPr>
                <w:rFonts w:ascii="Tahoma" w:hAnsi="Tahoma" w:cs="Tahoma"/>
                <w:b/>
                <w:bCs/>
                <w:sz w:val="20"/>
                <w:szCs w:val="16"/>
              </w:rPr>
              <w:t xml:space="preserve">+ </w:t>
            </w:r>
            <w:proofErr w:type="spellStart"/>
            <w:r w:rsidRPr="006A0FE7">
              <w:rPr>
                <w:rFonts w:ascii="Tahoma" w:hAnsi="Tahoma" w:cs="Tahoma"/>
                <w:b/>
                <w:bCs/>
                <w:sz w:val="20"/>
                <w:szCs w:val="16"/>
              </w:rPr>
              <w:t>viewNextRequest</w:t>
            </w:r>
            <w:proofErr w:type="spellEnd"/>
            <w:r w:rsidRPr="006A0FE7">
              <w:rPr>
                <w:rFonts w:ascii="Tahoma" w:hAnsi="Tahoma" w:cs="Tahoma"/>
                <w:b/>
                <w:bCs/>
                <w:sz w:val="20"/>
                <w:szCs w:val="16"/>
              </w:rPr>
              <w:t>() : Employee</w:t>
            </w:r>
          </w:p>
          <w:p w:rsidR="006A0FE7" w:rsidRPr="006A0FE7" w:rsidRDefault="006A0FE7" w:rsidP="00C65C32">
            <w:pPr>
              <w:spacing w:line="276" w:lineRule="auto"/>
              <w:rPr>
                <w:rFonts w:ascii="Tahoma" w:hAnsi="Tahoma" w:cs="Tahoma"/>
                <w:b/>
                <w:bCs/>
                <w:sz w:val="20"/>
                <w:szCs w:val="16"/>
              </w:rPr>
            </w:pPr>
            <w:r w:rsidRPr="006A0FE7">
              <w:rPr>
                <w:rFonts w:ascii="Tahoma" w:hAnsi="Tahoma" w:cs="Tahoma"/>
                <w:b/>
                <w:bCs/>
                <w:sz w:val="20"/>
                <w:szCs w:val="16"/>
              </w:rPr>
              <w:t xml:space="preserve">+ </w:t>
            </w:r>
            <w:proofErr w:type="spellStart"/>
            <w:r w:rsidRPr="006A0FE7">
              <w:rPr>
                <w:rFonts w:ascii="Tahoma" w:hAnsi="Tahoma" w:cs="Tahoma"/>
                <w:b/>
                <w:bCs/>
                <w:sz w:val="20"/>
                <w:szCs w:val="16"/>
              </w:rPr>
              <w:t>grantNextRequest</w:t>
            </w:r>
            <w:proofErr w:type="spellEnd"/>
            <w:r w:rsidRPr="006A0FE7">
              <w:rPr>
                <w:rFonts w:ascii="Tahoma" w:hAnsi="Tahoma" w:cs="Tahoma"/>
                <w:b/>
                <w:bCs/>
                <w:sz w:val="20"/>
                <w:szCs w:val="16"/>
              </w:rPr>
              <w:t>() : Employee</w:t>
            </w:r>
          </w:p>
          <w:p w:rsidR="006A0FE7" w:rsidRPr="006A0FE7" w:rsidRDefault="006A0FE7" w:rsidP="00C65C32">
            <w:pPr>
              <w:spacing w:line="276" w:lineRule="auto"/>
              <w:rPr>
                <w:rFonts w:ascii="Tahoma" w:hAnsi="Tahoma" w:cs="Tahoma"/>
                <w:bCs/>
                <w:sz w:val="20"/>
                <w:szCs w:val="16"/>
              </w:rPr>
            </w:pPr>
            <w:r w:rsidRPr="006A0FE7">
              <w:rPr>
                <w:rFonts w:ascii="Tahoma" w:hAnsi="Tahoma" w:cs="Tahoma"/>
                <w:b/>
                <w:bCs/>
                <w:sz w:val="20"/>
                <w:szCs w:val="16"/>
              </w:rPr>
              <w:t xml:space="preserve">+ </w:t>
            </w:r>
            <w:proofErr w:type="spellStart"/>
            <w:r w:rsidRPr="006A0FE7">
              <w:rPr>
                <w:rFonts w:ascii="Tahoma" w:hAnsi="Tahoma" w:cs="Tahoma"/>
                <w:b/>
                <w:bCs/>
                <w:sz w:val="20"/>
                <w:szCs w:val="16"/>
              </w:rPr>
              <w:t>outputRequests</w:t>
            </w:r>
            <w:proofErr w:type="spellEnd"/>
            <w:r w:rsidRPr="006A0FE7">
              <w:rPr>
                <w:rFonts w:ascii="Tahoma" w:hAnsi="Tahoma" w:cs="Tahoma"/>
                <w:b/>
                <w:bCs/>
                <w:sz w:val="20"/>
                <w:szCs w:val="16"/>
              </w:rPr>
              <w:t>()</w:t>
            </w:r>
          </w:p>
        </w:tc>
      </w:tr>
    </w:tbl>
    <w:p w:rsidR="009E3240" w:rsidRDefault="006A0FE7" w:rsidP="009E3240">
      <w:pPr>
        <w:rPr>
          <w:rFonts w:ascii="Tahoma" w:hAnsi="Tahoma" w:cs="Tahoma"/>
          <w:sz w:val="20"/>
          <w:szCs w:val="16"/>
          <w:u w:val="single"/>
        </w:rPr>
      </w:pPr>
      <w:r>
        <w:rPr>
          <w:rFonts w:ascii="Tahoma" w:hAnsi="Tahoma" w:cs="Tahoma"/>
          <w:sz w:val="20"/>
          <w:szCs w:val="16"/>
          <w:u w:val="single"/>
        </w:rPr>
        <w:t>Constructor</w:t>
      </w:r>
    </w:p>
    <w:p w:rsidR="006A0FE7" w:rsidRDefault="006A0FE7" w:rsidP="009E3240">
      <w:pPr>
        <w:rPr>
          <w:rFonts w:ascii="Tahoma" w:hAnsi="Tahoma" w:cs="Tahoma"/>
          <w:sz w:val="20"/>
          <w:szCs w:val="16"/>
        </w:rPr>
      </w:pPr>
      <w:r>
        <w:rPr>
          <w:rFonts w:ascii="Tahoma" w:hAnsi="Tahoma" w:cs="Tahoma"/>
          <w:sz w:val="20"/>
          <w:szCs w:val="16"/>
        </w:rPr>
        <w:t>Create the Queue object for the new Queue data member. Name the Queue “Vacation Requests” by using the appropriate constructor</w:t>
      </w:r>
    </w:p>
    <w:p w:rsidR="006A0FE7" w:rsidRDefault="006A0FE7" w:rsidP="009E3240">
      <w:pPr>
        <w:rPr>
          <w:rFonts w:ascii="Tahoma" w:hAnsi="Tahoma" w:cs="Tahoma"/>
          <w:sz w:val="20"/>
          <w:szCs w:val="16"/>
        </w:rPr>
      </w:pPr>
    </w:p>
    <w:p w:rsidR="006A0FE7" w:rsidRDefault="006A0FE7" w:rsidP="009E3240">
      <w:pPr>
        <w:rPr>
          <w:rFonts w:ascii="Tahoma" w:hAnsi="Tahoma" w:cs="Tahoma"/>
          <w:sz w:val="20"/>
          <w:szCs w:val="16"/>
          <w:u w:val="single"/>
        </w:rPr>
      </w:pPr>
      <w:proofErr w:type="gramStart"/>
      <w:r>
        <w:rPr>
          <w:rFonts w:ascii="Tahoma" w:hAnsi="Tahoma" w:cs="Tahoma"/>
          <w:sz w:val="20"/>
          <w:szCs w:val="16"/>
          <w:u w:val="single"/>
        </w:rPr>
        <w:t>public</w:t>
      </w:r>
      <w:proofErr w:type="gramEnd"/>
      <w:r>
        <w:rPr>
          <w:rFonts w:ascii="Tahoma" w:hAnsi="Tahoma" w:cs="Tahoma"/>
          <w:sz w:val="20"/>
          <w:szCs w:val="16"/>
          <w:u w:val="single"/>
        </w:rPr>
        <w:t xml:space="preserve"> </w:t>
      </w:r>
      <w:proofErr w:type="spellStart"/>
      <w:r>
        <w:rPr>
          <w:rFonts w:ascii="Tahoma" w:hAnsi="Tahoma" w:cs="Tahoma"/>
          <w:sz w:val="20"/>
          <w:szCs w:val="16"/>
          <w:u w:val="single"/>
        </w:rPr>
        <w:t>boolean</w:t>
      </w:r>
      <w:proofErr w:type="spellEnd"/>
      <w:r>
        <w:rPr>
          <w:rFonts w:ascii="Tahoma" w:hAnsi="Tahoma" w:cs="Tahoma"/>
          <w:sz w:val="20"/>
          <w:szCs w:val="16"/>
          <w:u w:val="single"/>
        </w:rPr>
        <w:t xml:space="preserve"> </w:t>
      </w:r>
      <w:proofErr w:type="spellStart"/>
      <w:r>
        <w:rPr>
          <w:rFonts w:ascii="Tahoma" w:hAnsi="Tahoma" w:cs="Tahoma"/>
          <w:sz w:val="20"/>
          <w:szCs w:val="16"/>
          <w:u w:val="single"/>
        </w:rPr>
        <w:t>addRequest</w:t>
      </w:r>
      <w:proofErr w:type="spellEnd"/>
      <w:r>
        <w:rPr>
          <w:rFonts w:ascii="Tahoma" w:hAnsi="Tahoma" w:cs="Tahoma"/>
          <w:sz w:val="20"/>
          <w:szCs w:val="16"/>
          <w:u w:val="single"/>
        </w:rPr>
        <w:t>(</w:t>
      </w:r>
      <w:proofErr w:type="spellStart"/>
      <w:r>
        <w:rPr>
          <w:rFonts w:ascii="Tahoma" w:hAnsi="Tahoma" w:cs="Tahoma"/>
          <w:sz w:val="20"/>
          <w:szCs w:val="16"/>
          <w:u w:val="single"/>
        </w:rPr>
        <w:t>int</w:t>
      </w:r>
      <w:proofErr w:type="spellEnd"/>
      <w:r>
        <w:rPr>
          <w:rFonts w:ascii="Tahoma" w:hAnsi="Tahoma" w:cs="Tahoma"/>
          <w:sz w:val="20"/>
          <w:szCs w:val="16"/>
          <w:u w:val="single"/>
        </w:rPr>
        <w:t xml:space="preserve"> </w:t>
      </w:r>
      <w:proofErr w:type="spellStart"/>
      <w:r>
        <w:rPr>
          <w:rFonts w:ascii="Tahoma" w:hAnsi="Tahoma" w:cs="Tahoma"/>
          <w:sz w:val="20"/>
          <w:szCs w:val="16"/>
          <w:u w:val="single"/>
        </w:rPr>
        <w:t>empNum</w:t>
      </w:r>
      <w:proofErr w:type="spellEnd"/>
      <w:r>
        <w:rPr>
          <w:rFonts w:ascii="Tahoma" w:hAnsi="Tahoma" w:cs="Tahoma"/>
          <w:sz w:val="20"/>
          <w:szCs w:val="16"/>
          <w:u w:val="single"/>
        </w:rPr>
        <w:t>)</w:t>
      </w:r>
    </w:p>
    <w:p w:rsidR="006A0FE7" w:rsidRDefault="006A0FE7" w:rsidP="009E3240">
      <w:pPr>
        <w:rPr>
          <w:rFonts w:ascii="Tahoma" w:hAnsi="Tahoma" w:cs="Tahoma"/>
          <w:sz w:val="20"/>
          <w:szCs w:val="16"/>
        </w:rPr>
      </w:pPr>
      <w:r>
        <w:rPr>
          <w:rFonts w:ascii="Tahoma" w:hAnsi="Tahoma" w:cs="Tahoma"/>
          <w:sz w:val="20"/>
          <w:szCs w:val="16"/>
        </w:rPr>
        <w:t>If an Employee with the passed Employee number exists, add them to the vacation requests queue and return true. Otherwise return false.</w:t>
      </w:r>
    </w:p>
    <w:p w:rsidR="006A0FE7" w:rsidRDefault="006A0FE7" w:rsidP="009E3240">
      <w:pPr>
        <w:rPr>
          <w:rFonts w:ascii="Tahoma" w:hAnsi="Tahoma" w:cs="Tahoma"/>
          <w:sz w:val="20"/>
          <w:szCs w:val="16"/>
        </w:rPr>
      </w:pPr>
    </w:p>
    <w:p w:rsidR="006A0FE7" w:rsidRPr="006A0FE7" w:rsidRDefault="006A0FE7" w:rsidP="009E3240">
      <w:pPr>
        <w:rPr>
          <w:rFonts w:ascii="Tahoma" w:hAnsi="Tahoma" w:cs="Tahoma"/>
          <w:sz w:val="20"/>
          <w:szCs w:val="16"/>
          <w:u w:val="single"/>
        </w:rPr>
      </w:pPr>
      <w:proofErr w:type="gramStart"/>
      <w:r w:rsidRPr="006A0FE7">
        <w:rPr>
          <w:rFonts w:ascii="Tahoma" w:hAnsi="Tahoma" w:cs="Tahoma"/>
          <w:sz w:val="20"/>
          <w:szCs w:val="16"/>
          <w:u w:val="single"/>
        </w:rPr>
        <w:t>public</w:t>
      </w:r>
      <w:proofErr w:type="gramEnd"/>
      <w:r w:rsidRPr="006A0FE7">
        <w:rPr>
          <w:rFonts w:ascii="Tahoma" w:hAnsi="Tahoma" w:cs="Tahoma"/>
          <w:sz w:val="20"/>
          <w:szCs w:val="16"/>
          <w:u w:val="single"/>
        </w:rPr>
        <w:t xml:space="preserve"> Employee </w:t>
      </w:r>
      <w:proofErr w:type="spellStart"/>
      <w:r w:rsidRPr="006A0FE7">
        <w:rPr>
          <w:rFonts w:ascii="Tahoma" w:hAnsi="Tahoma" w:cs="Tahoma"/>
          <w:sz w:val="20"/>
          <w:szCs w:val="16"/>
          <w:u w:val="single"/>
        </w:rPr>
        <w:t>viewNextRequest</w:t>
      </w:r>
      <w:proofErr w:type="spellEnd"/>
      <w:r w:rsidRPr="006A0FE7">
        <w:rPr>
          <w:rFonts w:ascii="Tahoma" w:hAnsi="Tahoma" w:cs="Tahoma"/>
          <w:sz w:val="20"/>
          <w:szCs w:val="16"/>
          <w:u w:val="single"/>
        </w:rPr>
        <w:t>()</w:t>
      </w:r>
    </w:p>
    <w:p w:rsidR="006A0FE7" w:rsidRDefault="006A0FE7" w:rsidP="009E3240">
      <w:pPr>
        <w:rPr>
          <w:rFonts w:ascii="Tahoma" w:hAnsi="Tahoma" w:cs="Tahoma"/>
          <w:sz w:val="20"/>
          <w:szCs w:val="16"/>
        </w:rPr>
      </w:pPr>
      <w:r>
        <w:rPr>
          <w:rFonts w:ascii="Tahoma" w:hAnsi="Tahoma" w:cs="Tahoma"/>
          <w:sz w:val="20"/>
          <w:szCs w:val="16"/>
        </w:rPr>
        <w:t>Returns the next Employee that would be granted a vacation request, but does not remove it from the Queue, if there are no requests in the Queue it returns null.</w:t>
      </w:r>
    </w:p>
    <w:p w:rsidR="006A0FE7" w:rsidRDefault="006A0FE7" w:rsidP="009E3240">
      <w:pPr>
        <w:rPr>
          <w:rFonts w:ascii="Tahoma" w:hAnsi="Tahoma" w:cs="Tahoma"/>
          <w:sz w:val="20"/>
          <w:szCs w:val="16"/>
          <w:u w:val="single"/>
        </w:rPr>
      </w:pPr>
      <w:proofErr w:type="gramStart"/>
      <w:r>
        <w:rPr>
          <w:rFonts w:ascii="Tahoma" w:hAnsi="Tahoma" w:cs="Tahoma"/>
          <w:sz w:val="20"/>
          <w:szCs w:val="16"/>
          <w:u w:val="single"/>
        </w:rPr>
        <w:lastRenderedPageBreak/>
        <w:t>public</w:t>
      </w:r>
      <w:proofErr w:type="gramEnd"/>
      <w:r>
        <w:rPr>
          <w:rFonts w:ascii="Tahoma" w:hAnsi="Tahoma" w:cs="Tahoma"/>
          <w:sz w:val="20"/>
          <w:szCs w:val="16"/>
          <w:u w:val="single"/>
        </w:rPr>
        <w:t xml:space="preserve"> Employee </w:t>
      </w:r>
      <w:proofErr w:type="spellStart"/>
      <w:r>
        <w:rPr>
          <w:rFonts w:ascii="Tahoma" w:hAnsi="Tahoma" w:cs="Tahoma"/>
          <w:sz w:val="20"/>
          <w:szCs w:val="16"/>
          <w:u w:val="single"/>
        </w:rPr>
        <w:t>grantNextRequest</w:t>
      </w:r>
      <w:proofErr w:type="spellEnd"/>
      <w:r>
        <w:rPr>
          <w:rFonts w:ascii="Tahoma" w:hAnsi="Tahoma" w:cs="Tahoma"/>
          <w:sz w:val="20"/>
          <w:szCs w:val="16"/>
          <w:u w:val="single"/>
        </w:rPr>
        <w:t>()</w:t>
      </w:r>
    </w:p>
    <w:p w:rsidR="006A0FE7" w:rsidRDefault="006A0FE7" w:rsidP="009E3240">
      <w:pPr>
        <w:rPr>
          <w:rFonts w:ascii="Tahoma" w:hAnsi="Tahoma" w:cs="Tahoma"/>
          <w:sz w:val="20"/>
          <w:szCs w:val="16"/>
        </w:rPr>
      </w:pPr>
      <w:r>
        <w:rPr>
          <w:rFonts w:ascii="Tahoma" w:hAnsi="Tahoma" w:cs="Tahoma"/>
          <w:sz w:val="20"/>
          <w:szCs w:val="16"/>
        </w:rPr>
        <w:t>If requests are present, removes the next Employee from the Queue and returns it, if there are no requests returns null.</w:t>
      </w:r>
    </w:p>
    <w:p w:rsidR="006A0FE7" w:rsidRDefault="006A0FE7" w:rsidP="009E3240">
      <w:pPr>
        <w:rPr>
          <w:rFonts w:ascii="Tahoma" w:hAnsi="Tahoma" w:cs="Tahoma"/>
          <w:sz w:val="20"/>
          <w:szCs w:val="16"/>
        </w:rPr>
      </w:pPr>
    </w:p>
    <w:p w:rsidR="006A0FE7" w:rsidRDefault="00C3744F" w:rsidP="009E3240">
      <w:pPr>
        <w:rPr>
          <w:rFonts w:ascii="Tahoma" w:hAnsi="Tahoma" w:cs="Tahoma"/>
          <w:sz w:val="20"/>
          <w:szCs w:val="16"/>
          <w:u w:val="single"/>
        </w:rPr>
      </w:pPr>
      <w:proofErr w:type="gramStart"/>
      <w:r>
        <w:rPr>
          <w:rFonts w:ascii="Tahoma" w:hAnsi="Tahoma" w:cs="Tahoma"/>
          <w:sz w:val="20"/>
          <w:szCs w:val="16"/>
          <w:u w:val="single"/>
        </w:rPr>
        <w:t>p</w:t>
      </w:r>
      <w:r w:rsidR="006A0FE7">
        <w:rPr>
          <w:rFonts w:ascii="Tahoma" w:hAnsi="Tahoma" w:cs="Tahoma"/>
          <w:sz w:val="20"/>
          <w:szCs w:val="16"/>
          <w:u w:val="single"/>
        </w:rPr>
        <w:t>ublic</w:t>
      </w:r>
      <w:proofErr w:type="gramEnd"/>
      <w:r w:rsidR="006A0FE7">
        <w:rPr>
          <w:rFonts w:ascii="Tahoma" w:hAnsi="Tahoma" w:cs="Tahoma"/>
          <w:sz w:val="20"/>
          <w:szCs w:val="16"/>
          <w:u w:val="single"/>
        </w:rPr>
        <w:t xml:space="preserve"> void </w:t>
      </w:r>
      <w:proofErr w:type="spellStart"/>
      <w:r w:rsidR="006A0FE7">
        <w:rPr>
          <w:rFonts w:ascii="Tahoma" w:hAnsi="Tahoma" w:cs="Tahoma"/>
          <w:sz w:val="20"/>
          <w:szCs w:val="16"/>
          <w:u w:val="single"/>
        </w:rPr>
        <w:t>outputRequests</w:t>
      </w:r>
      <w:proofErr w:type="spellEnd"/>
      <w:r w:rsidR="006A0FE7">
        <w:rPr>
          <w:rFonts w:ascii="Tahoma" w:hAnsi="Tahoma" w:cs="Tahoma"/>
          <w:sz w:val="20"/>
          <w:szCs w:val="16"/>
          <w:u w:val="single"/>
        </w:rPr>
        <w:t>()</w:t>
      </w:r>
    </w:p>
    <w:p w:rsidR="00B76D58" w:rsidRDefault="00C3744F" w:rsidP="00B76D58">
      <w:pPr>
        <w:rPr>
          <w:rFonts w:ascii="Tahoma" w:hAnsi="Tahoma" w:cs="Tahoma"/>
          <w:sz w:val="20"/>
          <w:szCs w:val="16"/>
        </w:rPr>
      </w:pPr>
      <w:r>
        <w:rPr>
          <w:rFonts w:ascii="Tahoma" w:hAnsi="Tahoma" w:cs="Tahoma"/>
          <w:sz w:val="20"/>
          <w:szCs w:val="16"/>
        </w:rPr>
        <w:t>If requests are present outputs all of the Employees in the Queue. If there are no requests outputs, “No vacation requests”.</w:t>
      </w:r>
    </w:p>
    <w:p w:rsidR="00B76D58" w:rsidRDefault="00B76D58" w:rsidP="00B76D58">
      <w:pPr>
        <w:rPr>
          <w:rFonts w:ascii="Tahoma" w:hAnsi="Tahoma" w:cs="Tahoma"/>
          <w:sz w:val="20"/>
          <w:szCs w:val="16"/>
        </w:rPr>
      </w:pPr>
    </w:p>
    <w:p w:rsidR="00B76D58" w:rsidRDefault="00B76D58" w:rsidP="00B76D58">
      <w:pPr>
        <w:rPr>
          <w:rFonts w:ascii="Tahoma" w:hAnsi="Tahoma" w:cs="Tahoma"/>
          <w:sz w:val="20"/>
          <w:szCs w:val="16"/>
          <w:u w:val="single"/>
        </w:rPr>
      </w:pPr>
      <w:proofErr w:type="spellStart"/>
      <w:r>
        <w:rPr>
          <w:rFonts w:ascii="Tahoma" w:hAnsi="Tahoma" w:cs="Tahoma"/>
          <w:sz w:val="20"/>
          <w:szCs w:val="16"/>
          <w:u w:val="single"/>
        </w:rPr>
        <w:t>EmployeeDriver</w:t>
      </w:r>
      <w:proofErr w:type="spellEnd"/>
    </w:p>
    <w:p w:rsidR="00B76D58" w:rsidRDefault="00B76D58" w:rsidP="00B76D58">
      <w:pPr>
        <w:rPr>
          <w:rFonts w:ascii="Tahoma" w:hAnsi="Tahoma" w:cs="Tahoma"/>
          <w:sz w:val="20"/>
          <w:szCs w:val="16"/>
        </w:rPr>
      </w:pPr>
      <w:r>
        <w:rPr>
          <w:rFonts w:ascii="Tahoma" w:hAnsi="Tahoma" w:cs="Tahoma"/>
          <w:sz w:val="20"/>
          <w:szCs w:val="16"/>
        </w:rPr>
        <w:t xml:space="preserve">The following options must be added to the </w:t>
      </w:r>
      <w:proofErr w:type="spellStart"/>
      <w:r>
        <w:rPr>
          <w:rFonts w:ascii="Tahoma" w:hAnsi="Tahoma" w:cs="Tahoma"/>
          <w:sz w:val="20"/>
          <w:szCs w:val="16"/>
        </w:rPr>
        <w:t>EmployeeDriver</w:t>
      </w:r>
      <w:proofErr w:type="spellEnd"/>
      <w:r>
        <w:rPr>
          <w:rFonts w:ascii="Tahoma" w:hAnsi="Tahoma" w:cs="Tahoma"/>
          <w:sz w:val="20"/>
          <w:szCs w:val="16"/>
        </w:rPr>
        <w:t xml:space="preserve"> after the Sort option, moving Exit to option 13.</w:t>
      </w:r>
    </w:p>
    <w:p w:rsidR="00B76D58" w:rsidRDefault="00B76D58" w:rsidP="00B76D58">
      <w:pPr>
        <w:rPr>
          <w:rFonts w:ascii="Tahoma" w:hAnsi="Tahoma" w:cs="Tahoma"/>
          <w:sz w:val="20"/>
          <w:szCs w:val="16"/>
        </w:rPr>
      </w:pPr>
    </w:p>
    <w:p w:rsidR="00B76D58" w:rsidRDefault="00B76D58" w:rsidP="00B76D58">
      <w:pPr>
        <w:rPr>
          <w:rFonts w:ascii="Tahoma" w:hAnsi="Tahoma" w:cs="Tahoma"/>
          <w:sz w:val="20"/>
          <w:szCs w:val="16"/>
          <w:u w:val="single"/>
        </w:rPr>
      </w:pPr>
      <w:r>
        <w:rPr>
          <w:rFonts w:ascii="Tahoma" w:hAnsi="Tahoma" w:cs="Tahoma"/>
          <w:sz w:val="20"/>
          <w:szCs w:val="16"/>
          <w:u w:val="single"/>
        </w:rPr>
        <w:t>View Vacation Requests</w:t>
      </w:r>
    </w:p>
    <w:p w:rsidR="00B76D58" w:rsidRDefault="00B76D58" w:rsidP="00B76D58">
      <w:pPr>
        <w:rPr>
          <w:rFonts w:ascii="Tahoma" w:hAnsi="Tahoma" w:cs="Tahoma"/>
          <w:sz w:val="20"/>
          <w:szCs w:val="16"/>
        </w:rPr>
      </w:pPr>
      <w:r>
        <w:rPr>
          <w:rFonts w:ascii="Tahoma" w:hAnsi="Tahoma" w:cs="Tahoma"/>
          <w:sz w:val="20"/>
          <w:szCs w:val="16"/>
        </w:rPr>
        <w:t xml:space="preserve">Output the current vacation requests using the </w:t>
      </w:r>
      <w:proofErr w:type="spellStart"/>
      <w:r>
        <w:rPr>
          <w:rFonts w:ascii="Tahoma" w:hAnsi="Tahoma" w:cs="Tahoma"/>
          <w:sz w:val="20"/>
          <w:szCs w:val="16"/>
        </w:rPr>
        <w:t>EmployeeManager’s</w:t>
      </w:r>
      <w:proofErr w:type="spellEnd"/>
      <w:r>
        <w:rPr>
          <w:rFonts w:ascii="Tahoma" w:hAnsi="Tahoma" w:cs="Tahoma"/>
          <w:sz w:val="20"/>
          <w:szCs w:val="16"/>
        </w:rPr>
        <w:t xml:space="preserve"> </w:t>
      </w:r>
      <w:proofErr w:type="spellStart"/>
      <w:r>
        <w:rPr>
          <w:rFonts w:ascii="Tahoma" w:hAnsi="Tahoma" w:cs="Tahoma"/>
          <w:sz w:val="20"/>
          <w:szCs w:val="16"/>
        </w:rPr>
        <w:t>outputRequests</w:t>
      </w:r>
      <w:proofErr w:type="spellEnd"/>
      <w:r>
        <w:rPr>
          <w:rFonts w:ascii="Tahoma" w:hAnsi="Tahoma" w:cs="Tahoma"/>
          <w:sz w:val="20"/>
          <w:szCs w:val="16"/>
        </w:rPr>
        <w:t>. Then specifically outputs the next Employee to receive a request if present (see below example for expected output).</w:t>
      </w:r>
    </w:p>
    <w:p w:rsidR="00B76D58" w:rsidRDefault="00B76D58" w:rsidP="00B76D58">
      <w:pPr>
        <w:rPr>
          <w:rFonts w:ascii="Tahoma" w:hAnsi="Tahoma" w:cs="Tahoma"/>
          <w:sz w:val="20"/>
          <w:szCs w:val="16"/>
        </w:rPr>
      </w:pPr>
    </w:p>
    <w:p w:rsidR="00B76D58" w:rsidRDefault="00B76D58" w:rsidP="00B76D58">
      <w:pPr>
        <w:rPr>
          <w:rFonts w:ascii="Tahoma" w:hAnsi="Tahoma" w:cs="Tahoma"/>
          <w:sz w:val="20"/>
          <w:szCs w:val="16"/>
          <w:u w:val="single"/>
        </w:rPr>
      </w:pPr>
      <w:r>
        <w:rPr>
          <w:rFonts w:ascii="Tahoma" w:hAnsi="Tahoma" w:cs="Tahoma"/>
          <w:sz w:val="20"/>
          <w:szCs w:val="16"/>
          <w:u w:val="single"/>
        </w:rPr>
        <w:t>Add Vacation Request</w:t>
      </w:r>
    </w:p>
    <w:p w:rsidR="00B76D58" w:rsidRDefault="00B76D58" w:rsidP="00B76D58">
      <w:pPr>
        <w:rPr>
          <w:rFonts w:ascii="Tahoma" w:hAnsi="Tahoma" w:cs="Tahoma"/>
          <w:sz w:val="20"/>
          <w:szCs w:val="16"/>
        </w:rPr>
      </w:pPr>
      <w:r>
        <w:rPr>
          <w:rFonts w:ascii="Tahoma" w:hAnsi="Tahoma" w:cs="Tahoma"/>
          <w:sz w:val="20"/>
          <w:szCs w:val="16"/>
        </w:rPr>
        <w:t>Asks user for the Employee number of the Employee to add to the request queue. If the Employee exists outputs they have been added to the queue, if not outputs there is no Employee (see below example for expected output).</w:t>
      </w:r>
    </w:p>
    <w:p w:rsidR="00B76D58" w:rsidRDefault="00B76D58" w:rsidP="00B76D58">
      <w:pPr>
        <w:rPr>
          <w:rFonts w:ascii="Tahoma" w:hAnsi="Tahoma" w:cs="Tahoma"/>
          <w:sz w:val="20"/>
          <w:szCs w:val="16"/>
        </w:rPr>
      </w:pPr>
    </w:p>
    <w:p w:rsidR="00B76D58" w:rsidRDefault="00B76D58" w:rsidP="00B76D58">
      <w:pPr>
        <w:rPr>
          <w:rFonts w:ascii="Tahoma" w:hAnsi="Tahoma" w:cs="Tahoma"/>
          <w:sz w:val="20"/>
          <w:szCs w:val="16"/>
          <w:u w:val="single"/>
        </w:rPr>
      </w:pPr>
      <w:r>
        <w:rPr>
          <w:rFonts w:ascii="Tahoma" w:hAnsi="Tahoma" w:cs="Tahoma"/>
          <w:sz w:val="20"/>
          <w:szCs w:val="16"/>
          <w:u w:val="single"/>
        </w:rPr>
        <w:t>Grant Vacation Request</w:t>
      </w:r>
    </w:p>
    <w:p w:rsidR="00B83B11" w:rsidRDefault="00B76D58" w:rsidP="00B76D58">
      <w:pPr>
        <w:rPr>
          <w:rFonts w:ascii="Tahoma" w:hAnsi="Tahoma" w:cs="Tahoma"/>
          <w:sz w:val="20"/>
          <w:szCs w:val="16"/>
        </w:rPr>
      </w:pPr>
      <w:r>
        <w:rPr>
          <w:rFonts w:ascii="Tahoma" w:hAnsi="Tahoma" w:cs="Tahoma"/>
          <w:sz w:val="20"/>
          <w:szCs w:val="16"/>
        </w:rPr>
        <w:t>Attempts to grant the next vacation request in the Queue. If it is successful outputs the Employee that was granted the request, otherwise outputs there were no requests (see below example for expected output).</w:t>
      </w:r>
    </w:p>
    <w:p w:rsidR="00B83B11" w:rsidRDefault="00B83B11" w:rsidP="00B76D58">
      <w:pPr>
        <w:rPr>
          <w:rFonts w:ascii="Tahoma" w:hAnsi="Tahoma" w:cs="Tahoma"/>
          <w:sz w:val="20"/>
          <w:szCs w:val="16"/>
        </w:rPr>
      </w:pPr>
    </w:p>
    <w:p w:rsidR="00B83B11" w:rsidRDefault="00B83B11" w:rsidP="00B83B11">
      <w:pPr>
        <w:ind w:left="72"/>
        <w:rPr>
          <w:rFonts w:ascii="Tahoma" w:hAnsi="Tahoma" w:cs="Tahoma"/>
          <w:b/>
          <w:bCs/>
          <w:sz w:val="20"/>
          <w:szCs w:val="16"/>
          <w:u w:val="single"/>
        </w:rPr>
      </w:pPr>
      <w:r>
        <w:rPr>
          <w:rFonts w:ascii="Tahoma" w:hAnsi="Tahoma" w:cs="Tahoma"/>
          <w:b/>
          <w:bCs/>
          <w:sz w:val="20"/>
          <w:szCs w:val="16"/>
          <w:u w:val="single"/>
        </w:rPr>
        <w:t>Other Notes:</w:t>
      </w:r>
    </w:p>
    <w:p w:rsidR="00B83B11" w:rsidRDefault="00B83B11" w:rsidP="00B83B11">
      <w:pPr>
        <w:numPr>
          <w:ilvl w:val="0"/>
          <w:numId w:val="2"/>
        </w:numPr>
        <w:rPr>
          <w:rFonts w:ascii="Tahoma" w:hAnsi="Tahoma" w:cs="Tahoma"/>
          <w:bCs/>
          <w:sz w:val="20"/>
          <w:szCs w:val="16"/>
        </w:rPr>
      </w:pPr>
      <w:r>
        <w:rPr>
          <w:rFonts w:ascii="Tahoma" w:hAnsi="Tahoma" w:cs="Tahoma"/>
          <w:bCs/>
          <w:sz w:val="20"/>
          <w:szCs w:val="16"/>
        </w:rPr>
        <w:t>Declare the new class to belong to the correct package</w:t>
      </w:r>
    </w:p>
    <w:p w:rsidR="00B83B11" w:rsidRDefault="00B83B11" w:rsidP="00B83B11">
      <w:pPr>
        <w:numPr>
          <w:ilvl w:val="0"/>
          <w:numId w:val="2"/>
        </w:numPr>
        <w:rPr>
          <w:rFonts w:ascii="Tahoma" w:hAnsi="Tahoma" w:cs="Tahoma"/>
          <w:bCs/>
          <w:sz w:val="20"/>
          <w:szCs w:val="16"/>
        </w:rPr>
      </w:pPr>
      <w:r>
        <w:rPr>
          <w:rFonts w:ascii="Tahoma" w:hAnsi="Tahoma" w:cs="Tahoma"/>
          <w:bCs/>
          <w:sz w:val="20"/>
          <w:szCs w:val="16"/>
        </w:rPr>
        <w:t>Import the new class as necessary.</w:t>
      </w:r>
    </w:p>
    <w:p w:rsidR="00B83B11" w:rsidRPr="00B83B11" w:rsidRDefault="00B83B11" w:rsidP="00B83B11">
      <w:pPr>
        <w:numPr>
          <w:ilvl w:val="0"/>
          <w:numId w:val="2"/>
        </w:numPr>
        <w:rPr>
          <w:rFonts w:ascii="Tahoma" w:hAnsi="Tahoma" w:cs="Tahoma"/>
          <w:bCs/>
          <w:sz w:val="20"/>
          <w:szCs w:val="16"/>
        </w:rPr>
      </w:pPr>
      <w:r>
        <w:rPr>
          <w:rFonts w:ascii="Tahoma" w:hAnsi="Tahoma" w:cs="Tahoma"/>
          <w:b/>
          <w:bCs/>
          <w:sz w:val="20"/>
          <w:szCs w:val="16"/>
        </w:rPr>
        <w:t xml:space="preserve">Look at the example below for expected output and format of the new </w:t>
      </w:r>
      <w:proofErr w:type="spellStart"/>
      <w:r>
        <w:rPr>
          <w:rFonts w:ascii="Tahoma" w:hAnsi="Tahoma" w:cs="Tahoma"/>
          <w:b/>
          <w:bCs/>
          <w:sz w:val="20"/>
          <w:szCs w:val="16"/>
        </w:rPr>
        <w:t>EmployeeDriver</w:t>
      </w:r>
      <w:proofErr w:type="spellEnd"/>
      <w:r>
        <w:rPr>
          <w:rFonts w:ascii="Tahoma" w:hAnsi="Tahoma" w:cs="Tahoma"/>
          <w:b/>
          <w:bCs/>
          <w:sz w:val="20"/>
          <w:szCs w:val="16"/>
        </w:rPr>
        <w:t xml:space="preserve"> options</w:t>
      </w:r>
    </w:p>
    <w:p w:rsidR="00B83B11" w:rsidRDefault="00B83B11" w:rsidP="00B83B11">
      <w:pPr>
        <w:ind w:left="792"/>
        <w:rPr>
          <w:rFonts w:ascii="Tahoma" w:hAnsi="Tahoma" w:cs="Tahoma"/>
          <w:bCs/>
          <w:sz w:val="20"/>
          <w:szCs w:val="16"/>
        </w:rPr>
      </w:pPr>
    </w:p>
    <w:p w:rsidR="00DD7E69" w:rsidRPr="002D6C76" w:rsidRDefault="00DD7E69" w:rsidP="00DD7E69">
      <w:pPr>
        <w:pStyle w:val="Heading1"/>
        <w:rPr>
          <w:b/>
          <w:sz w:val="20"/>
          <w:szCs w:val="20"/>
        </w:rPr>
      </w:pPr>
      <w:r w:rsidRPr="002D6C76">
        <w:rPr>
          <w:b/>
          <w:sz w:val="20"/>
          <w:szCs w:val="20"/>
        </w:rPr>
        <w:t>Submitting Your Program Files:</w:t>
      </w:r>
    </w:p>
    <w:p w:rsidR="00DD7E69" w:rsidRDefault="00DD7E69" w:rsidP="00DD7E69">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DD7E69" w:rsidRDefault="00DD7E69" w:rsidP="00DD7E69">
      <w:pPr>
        <w:tabs>
          <w:tab w:val="num" w:pos="360"/>
        </w:tabs>
        <w:ind w:right="810"/>
      </w:pPr>
    </w:p>
    <w:p w:rsidR="00DD7E69" w:rsidRDefault="00DD7E69" w:rsidP="00DD7E69">
      <w:pPr>
        <w:tabs>
          <w:tab w:val="num" w:pos="360"/>
        </w:tabs>
        <w:ind w:right="810"/>
      </w:pPr>
      <w:r>
        <w:t>Submission Directory:</w:t>
      </w:r>
    </w:p>
    <w:p w:rsidR="00DD7E69" w:rsidRDefault="00DD7E69" w:rsidP="00DD7E69">
      <w:pPr>
        <w:tabs>
          <w:tab w:val="num" w:pos="360"/>
        </w:tabs>
        <w:ind w:right="810"/>
      </w:pPr>
    </w:p>
    <w:p w:rsidR="00DD7E69" w:rsidRPr="00A54C1F" w:rsidRDefault="00DD7E69" w:rsidP="00DD7E69">
      <w:pPr>
        <w:tabs>
          <w:tab w:val="num" w:pos="360"/>
        </w:tabs>
        <w:ind w:right="810"/>
        <w:rPr>
          <w:b/>
        </w:rPr>
      </w:pPr>
      <w:r>
        <w:rPr>
          <w:b/>
        </w:rPr>
        <w:t>CSCI-1620-1-F15-A6</w:t>
      </w:r>
      <w:bookmarkStart w:id="0" w:name="_GoBack"/>
      <w:bookmarkEnd w:id="0"/>
    </w:p>
    <w:p w:rsidR="009E3240" w:rsidRDefault="009E3240" w:rsidP="009E3240">
      <w:pPr>
        <w:rPr>
          <w:b/>
        </w:rPr>
      </w:pPr>
    </w:p>
    <w:p w:rsidR="00B83B11" w:rsidRDefault="00B83B11">
      <w:pPr>
        <w:suppressAutoHyphens w:val="0"/>
        <w:spacing w:after="200" w:line="276" w:lineRule="auto"/>
        <w:rPr>
          <w:b/>
          <w:u w:val="single"/>
        </w:rPr>
      </w:pPr>
      <w:r>
        <w:rPr>
          <w:b/>
          <w:u w:val="single"/>
        </w:rPr>
        <w:br w:type="page"/>
      </w:r>
    </w:p>
    <w:p w:rsidR="009E3240" w:rsidRDefault="00B83B11" w:rsidP="009E3240">
      <w:pPr>
        <w:rPr>
          <w:b/>
          <w:u w:val="single"/>
        </w:rPr>
      </w:pPr>
      <w:r>
        <w:rPr>
          <w:b/>
          <w:u w:val="single"/>
        </w:rPr>
        <w:lastRenderedPageBreak/>
        <w:t>Example</w:t>
      </w:r>
      <w:r w:rsidR="009E3240">
        <w:rPr>
          <w:b/>
          <w:u w:val="single"/>
        </w:rPr>
        <w:t xml:space="preserve"> </w:t>
      </w:r>
      <w:r>
        <w:rPr>
          <w:b/>
          <w:u w:val="single"/>
        </w:rPr>
        <w:t>given the following Employees have been added</w:t>
      </w:r>
    </w:p>
    <w:p w:rsidR="00B83B11" w:rsidRDefault="00B83B11" w:rsidP="009E3240">
      <w:pPr>
        <w:rPr>
          <w:b/>
          <w:u w:val="single"/>
        </w:rPr>
      </w:pPr>
    </w:p>
    <w:p w:rsidR="00B83B11" w:rsidRPr="007C0592" w:rsidRDefault="00B83B11" w:rsidP="00B83B11">
      <w:pPr>
        <w:rPr>
          <w:rFonts w:ascii="Tahoma" w:hAnsi="Tahoma" w:cs="Tahoma"/>
          <w:bCs/>
          <w:sz w:val="20"/>
          <w:szCs w:val="16"/>
        </w:rPr>
      </w:pPr>
      <w:r w:rsidRPr="007C0592">
        <w:rPr>
          <w:rFonts w:ascii="Tahoma" w:hAnsi="Tahoma" w:cs="Tahoma"/>
          <w:bCs/>
          <w:sz w:val="20"/>
          <w:szCs w:val="16"/>
        </w:rPr>
        <w:t>12348</w:t>
      </w:r>
    </w:p>
    <w:p w:rsidR="00B83B11" w:rsidRPr="007C0592" w:rsidRDefault="00B83B11" w:rsidP="00B83B11">
      <w:pPr>
        <w:rPr>
          <w:rFonts w:ascii="Tahoma" w:hAnsi="Tahoma" w:cs="Tahoma"/>
          <w:bCs/>
          <w:sz w:val="20"/>
          <w:szCs w:val="16"/>
        </w:rPr>
      </w:pPr>
      <w:r w:rsidRPr="007C0592">
        <w:rPr>
          <w:rFonts w:ascii="Tahoma" w:hAnsi="Tahoma" w:cs="Tahoma"/>
          <w:bCs/>
          <w:sz w:val="20"/>
          <w:szCs w:val="16"/>
        </w:rPr>
        <w:t>Doe, John A.</w:t>
      </w:r>
    </w:p>
    <w:p w:rsidR="00B83B11" w:rsidRPr="007C0592" w:rsidRDefault="00B83B11" w:rsidP="00B83B11">
      <w:pPr>
        <w:rPr>
          <w:rFonts w:ascii="Tahoma" w:hAnsi="Tahoma" w:cs="Tahoma"/>
          <w:bCs/>
          <w:sz w:val="20"/>
          <w:szCs w:val="16"/>
        </w:rPr>
      </w:pPr>
      <w:r w:rsidRPr="007C0592">
        <w:rPr>
          <w:rFonts w:ascii="Tahoma" w:hAnsi="Tahoma" w:cs="Tahoma"/>
          <w:bCs/>
          <w:sz w:val="20"/>
          <w:szCs w:val="16"/>
        </w:rPr>
        <w:t>Gender: M</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Status: Full Time</w:t>
      </w:r>
    </w:p>
    <w:p w:rsidR="00B83B11" w:rsidRPr="007C0592" w:rsidRDefault="00B83B11" w:rsidP="00B83B11">
      <w:pPr>
        <w:rPr>
          <w:rFonts w:ascii="Tahoma" w:hAnsi="Tahoma" w:cs="Tahoma"/>
          <w:bCs/>
          <w:sz w:val="20"/>
          <w:szCs w:val="16"/>
        </w:rPr>
      </w:pPr>
      <w:r w:rsidRPr="007C0592">
        <w:rPr>
          <w:rFonts w:ascii="Tahoma" w:hAnsi="Tahoma" w:cs="Tahoma"/>
          <w:bCs/>
          <w:sz w:val="20"/>
          <w:szCs w:val="16"/>
        </w:rPr>
        <w:t>Wage: 14.75</w:t>
      </w:r>
    </w:p>
    <w:p w:rsidR="00B83B11" w:rsidRPr="007C0592" w:rsidRDefault="00B83B11" w:rsidP="00B83B11">
      <w:pPr>
        <w:rPr>
          <w:rFonts w:ascii="Tahoma" w:hAnsi="Tahoma" w:cs="Tahoma"/>
          <w:bCs/>
          <w:sz w:val="20"/>
          <w:szCs w:val="16"/>
        </w:rPr>
      </w:pPr>
      <w:r w:rsidRPr="007C0592">
        <w:rPr>
          <w:rFonts w:ascii="Tahoma" w:hAnsi="Tahoma" w:cs="Tahoma"/>
          <w:bCs/>
          <w:sz w:val="20"/>
          <w:szCs w:val="16"/>
        </w:rPr>
        <w:t>Hours Worked: 0.00</w:t>
      </w:r>
    </w:p>
    <w:p w:rsidR="00B83B11" w:rsidRPr="007C0592" w:rsidRDefault="00B83B11" w:rsidP="00B83B11">
      <w:pPr>
        <w:rPr>
          <w:rFonts w:ascii="Tahoma" w:hAnsi="Tahoma" w:cs="Tahoma"/>
          <w:bCs/>
          <w:sz w:val="20"/>
          <w:szCs w:val="16"/>
        </w:rPr>
      </w:pPr>
    </w:p>
    <w:p w:rsidR="00B83B11" w:rsidRPr="007C0592" w:rsidRDefault="00B83B11" w:rsidP="00B83B11">
      <w:pPr>
        <w:rPr>
          <w:rFonts w:ascii="Tahoma" w:hAnsi="Tahoma" w:cs="Tahoma"/>
          <w:bCs/>
          <w:sz w:val="20"/>
          <w:szCs w:val="16"/>
        </w:rPr>
      </w:pPr>
      <w:r w:rsidRPr="007C0592">
        <w:rPr>
          <w:rFonts w:ascii="Tahoma" w:hAnsi="Tahoma" w:cs="Tahoma"/>
          <w:bCs/>
          <w:sz w:val="20"/>
          <w:szCs w:val="16"/>
        </w:rPr>
        <w:t>12345</w:t>
      </w:r>
    </w:p>
    <w:p w:rsidR="00B83B11" w:rsidRPr="007C0592" w:rsidRDefault="00B83B11" w:rsidP="00B83B11">
      <w:pPr>
        <w:rPr>
          <w:rFonts w:ascii="Tahoma" w:hAnsi="Tahoma" w:cs="Tahoma"/>
          <w:bCs/>
          <w:sz w:val="20"/>
          <w:szCs w:val="16"/>
        </w:rPr>
      </w:pPr>
      <w:r w:rsidRPr="007C0592">
        <w:rPr>
          <w:rFonts w:ascii="Tahoma" w:hAnsi="Tahoma" w:cs="Tahoma"/>
          <w:bCs/>
          <w:sz w:val="20"/>
          <w:szCs w:val="16"/>
        </w:rPr>
        <w:t>Cavanaugh, Patrick B.</w:t>
      </w:r>
    </w:p>
    <w:p w:rsidR="00B83B11" w:rsidRPr="007C0592" w:rsidRDefault="00B83B11" w:rsidP="00B83B11">
      <w:pPr>
        <w:rPr>
          <w:rFonts w:ascii="Tahoma" w:hAnsi="Tahoma" w:cs="Tahoma"/>
          <w:bCs/>
          <w:sz w:val="20"/>
          <w:szCs w:val="16"/>
        </w:rPr>
      </w:pPr>
      <w:r w:rsidRPr="007C0592">
        <w:rPr>
          <w:rFonts w:ascii="Tahoma" w:hAnsi="Tahoma" w:cs="Tahoma"/>
          <w:bCs/>
          <w:sz w:val="20"/>
          <w:szCs w:val="16"/>
        </w:rPr>
        <w:t>Gender: M</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Status: Full Time</w:t>
      </w:r>
    </w:p>
    <w:p w:rsidR="00B83B11" w:rsidRPr="007C0592" w:rsidRDefault="00B83B11" w:rsidP="00B83B11">
      <w:pPr>
        <w:rPr>
          <w:rFonts w:ascii="Tahoma" w:hAnsi="Tahoma" w:cs="Tahoma"/>
          <w:bCs/>
          <w:sz w:val="20"/>
          <w:szCs w:val="16"/>
        </w:rPr>
      </w:pPr>
      <w:r w:rsidRPr="007C0592">
        <w:rPr>
          <w:rFonts w:ascii="Tahoma" w:hAnsi="Tahoma" w:cs="Tahoma"/>
          <w:bCs/>
          <w:sz w:val="20"/>
          <w:szCs w:val="16"/>
        </w:rPr>
        <w:t>Wage: 10.00</w:t>
      </w:r>
    </w:p>
    <w:p w:rsidR="00B83B11" w:rsidRPr="007C0592" w:rsidRDefault="00B83B11" w:rsidP="00B83B11">
      <w:pPr>
        <w:rPr>
          <w:rFonts w:ascii="Tahoma" w:hAnsi="Tahoma" w:cs="Tahoma"/>
          <w:bCs/>
          <w:sz w:val="20"/>
          <w:szCs w:val="16"/>
        </w:rPr>
      </w:pPr>
      <w:r w:rsidRPr="007C0592">
        <w:rPr>
          <w:rFonts w:ascii="Tahoma" w:hAnsi="Tahoma" w:cs="Tahoma"/>
          <w:bCs/>
          <w:sz w:val="20"/>
          <w:szCs w:val="16"/>
        </w:rPr>
        <w:t>Hours Worked: 0.00</w:t>
      </w:r>
    </w:p>
    <w:p w:rsidR="00B83B11" w:rsidRPr="007C0592" w:rsidRDefault="00B83B11" w:rsidP="00B83B11">
      <w:pPr>
        <w:rPr>
          <w:rFonts w:ascii="Tahoma" w:hAnsi="Tahoma" w:cs="Tahoma"/>
          <w:bCs/>
          <w:sz w:val="20"/>
          <w:szCs w:val="16"/>
        </w:rPr>
      </w:pPr>
    </w:p>
    <w:p w:rsidR="00B83B11" w:rsidRPr="007C0592" w:rsidRDefault="00B83B11" w:rsidP="00B83B11">
      <w:pPr>
        <w:rPr>
          <w:rFonts w:ascii="Tahoma" w:hAnsi="Tahoma" w:cs="Tahoma"/>
          <w:bCs/>
          <w:sz w:val="20"/>
          <w:szCs w:val="16"/>
        </w:rPr>
      </w:pPr>
      <w:r w:rsidRPr="007C0592">
        <w:rPr>
          <w:rFonts w:ascii="Tahoma" w:hAnsi="Tahoma" w:cs="Tahoma"/>
          <w:bCs/>
          <w:sz w:val="20"/>
          <w:szCs w:val="16"/>
        </w:rPr>
        <w:t>12346</w:t>
      </w:r>
    </w:p>
    <w:p w:rsidR="00B83B11" w:rsidRPr="007C0592" w:rsidRDefault="00B83B11" w:rsidP="00B83B11">
      <w:pPr>
        <w:rPr>
          <w:rFonts w:ascii="Tahoma" w:hAnsi="Tahoma" w:cs="Tahoma"/>
          <w:bCs/>
          <w:sz w:val="20"/>
          <w:szCs w:val="16"/>
        </w:rPr>
      </w:pPr>
      <w:proofErr w:type="spellStart"/>
      <w:r w:rsidRPr="007C0592">
        <w:rPr>
          <w:rFonts w:ascii="Tahoma" w:hAnsi="Tahoma" w:cs="Tahoma"/>
          <w:bCs/>
          <w:sz w:val="20"/>
          <w:szCs w:val="16"/>
        </w:rPr>
        <w:t>Bohning</w:t>
      </w:r>
      <w:proofErr w:type="spellEnd"/>
      <w:r w:rsidRPr="007C0592">
        <w:rPr>
          <w:rFonts w:ascii="Tahoma" w:hAnsi="Tahoma" w:cs="Tahoma"/>
          <w:bCs/>
          <w:sz w:val="20"/>
          <w:szCs w:val="16"/>
        </w:rPr>
        <w:t>, Edith C.</w:t>
      </w:r>
    </w:p>
    <w:p w:rsidR="00B83B11" w:rsidRPr="007C0592" w:rsidRDefault="00B83B11" w:rsidP="00B83B11">
      <w:pPr>
        <w:rPr>
          <w:rFonts w:ascii="Tahoma" w:hAnsi="Tahoma" w:cs="Tahoma"/>
          <w:bCs/>
          <w:sz w:val="20"/>
          <w:szCs w:val="16"/>
        </w:rPr>
      </w:pPr>
      <w:r w:rsidRPr="007C0592">
        <w:rPr>
          <w:rFonts w:ascii="Tahoma" w:hAnsi="Tahoma" w:cs="Tahoma"/>
          <w:bCs/>
          <w:sz w:val="20"/>
          <w:szCs w:val="16"/>
        </w:rPr>
        <w:t>Gender: F</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Status: Part Time</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Salary: 50000.00</w:t>
      </w:r>
    </w:p>
    <w:p w:rsidR="00B83B11" w:rsidRPr="007C0592" w:rsidRDefault="00B83B11" w:rsidP="00B83B11">
      <w:pPr>
        <w:rPr>
          <w:rFonts w:ascii="Tahoma" w:hAnsi="Tahoma" w:cs="Tahoma"/>
          <w:bCs/>
          <w:sz w:val="20"/>
          <w:szCs w:val="16"/>
        </w:rPr>
      </w:pPr>
    </w:p>
    <w:p w:rsidR="00B83B11" w:rsidRPr="007C0592" w:rsidRDefault="00B83B11" w:rsidP="00B83B11">
      <w:pPr>
        <w:rPr>
          <w:rFonts w:ascii="Tahoma" w:hAnsi="Tahoma" w:cs="Tahoma"/>
          <w:bCs/>
          <w:sz w:val="20"/>
          <w:szCs w:val="16"/>
        </w:rPr>
      </w:pPr>
      <w:r w:rsidRPr="007C0592">
        <w:rPr>
          <w:rFonts w:ascii="Tahoma" w:hAnsi="Tahoma" w:cs="Tahoma"/>
          <w:bCs/>
          <w:sz w:val="20"/>
          <w:szCs w:val="16"/>
        </w:rPr>
        <w:t>12347</w:t>
      </w:r>
    </w:p>
    <w:p w:rsidR="00B83B11" w:rsidRPr="007C0592" w:rsidRDefault="00B83B11" w:rsidP="00B83B11">
      <w:pPr>
        <w:rPr>
          <w:rFonts w:ascii="Tahoma" w:hAnsi="Tahoma" w:cs="Tahoma"/>
          <w:bCs/>
          <w:sz w:val="20"/>
          <w:szCs w:val="16"/>
        </w:rPr>
      </w:pPr>
      <w:proofErr w:type="spellStart"/>
      <w:r w:rsidRPr="007C0592">
        <w:rPr>
          <w:rFonts w:ascii="Tahoma" w:hAnsi="Tahoma" w:cs="Tahoma"/>
          <w:bCs/>
          <w:sz w:val="20"/>
          <w:szCs w:val="16"/>
        </w:rPr>
        <w:t>Pohnal</w:t>
      </w:r>
      <w:proofErr w:type="spellEnd"/>
      <w:r w:rsidRPr="007C0592">
        <w:rPr>
          <w:rFonts w:ascii="Tahoma" w:hAnsi="Tahoma" w:cs="Tahoma"/>
          <w:bCs/>
          <w:sz w:val="20"/>
          <w:szCs w:val="16"/>
        </w:rPr>
        <w:t>, Rickie A.</w:t>
      </w:r>
    </w:p>
    <w:p w:rsidR="00B83B11" w:rsidRPr="007C0592" w:rsidRDefault="00B83B11" w:rsidP="00B83B11">
      <w:pPr>
        <w:rPr>
          <w:rFonts w:ascii="Tahoma" w:hAnsi="Tahoma" w:cs="Tahoma"/>
          <w:bCs/>
          <w:sz w:val="20"/>
          <w:szCs w:val="16"/>
        </w:rPr>
      </w:pPr>
      <w:r w:rsidRPr="007C0592">
        <w:rPr>
          <w:rFonts w:ascii="Tahoma" w:hAnsi="Tahoma" w:cs="Tahoma"/>
          <w:bCs/>
          <w:sz w:val="20"/>
          <w:szCs w:val="16"/>
        </w:rPr>
        <w:t>Gender: F</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Status: Full Time</w:t>
      </w:r>
    </w:p>
    <w:p w:rsidR="00B83B11" w:rsidRPr="007C0592" w:rsidRDefault="00B83B11" w:rsidP="00B83B11">
      <w:pPr>
        <w:rPr>
          <w:rFonts w:ascii="Tahoma" w:hAnsi="Tahoma" w:cs="Tahoma"/>
          <w:bCs/>
          <w:sz w:val="20"/>
          <w:szCs w:val="16"/>
        </w:rPr>
      </w:pPr>
      <w:r w:rsidRPr="007C0592">
        <w:rPr>
          <w:rFonts w:ascii="Tahoma" w:hAnsi="Tahoma" w:cs="Tahoma"/>
          <w:bCs/>
          <w:sz w:val="20"/>
          <w:szCs w:val="16"/>
        </w:rPr>
        <w:t>Rate: 2.50</w:t>
      </w:r>
    </w:p>
    <w:p w:rsidR="00B83B11" w:rsidRPr="007C0592" w:rsidRDefault="00B83B11" w:rsidP="00B83B11">
      <w:pPr>
        <w:rPr>
          <w:rFonts w:ascii="Tahoma" w:hAnsi="Tahoma" w:cs="Tahoma"/>
          <w:bCs/>
          <w:sz w:val="20"/>
          <w:szCs w:val="16"/>
        </w:rPr>
      </w:pPr>
      <w:r w:rsidRPr="007C0592">
        <w:rPr>
          <w:rFonts w:ascii="Tahoma" w:hAnsi="Tahoma" w:cs="Tahoma"/>
          <w:bCs/>
          <w:sz w:val="20"/>
          <w:szCs w:val="16"/>
        </w:rPr>
        <w:t>Sales: 0.00</w:t>
      </w:r>
    </w:p>
    <w:p w:rsidR="00B83B11" w:rsidRDefault="00B83B11" w:rsidP="009E3240">
      <w:pPr>
        <w:rPr>
          <w:b/>
          <w:u w:val="single"/>
        </w:rPr>
      </w:pPr>
    </w:p>
    <w:p w:rsidR="00B83B11" w:rsidRDefault="00B83B11" w:rsidP="009E3240">
      <w:pPr>
        <w:rPr>
          <w:b/>
          <w:u w:val="single"/>
        </w:rPr>
      </w:pPr>
      <w:r>
        <w:rPr>
          <w:b/>
          <w:u w:val="single"/>
        </w:rPr>
        <w:t>Example</w:t>
      </w:r>
      <w:r w:rsidR="00AF1014">
        <w:rPr>
          <w:b/>
          <w:u w:val="single"/>
        </w:rPr>
        <w:t xml:space="preserve"> (Listing of Employees in Main Menu omitted for brevity, user input underlined, bolded comments not in actual output)</w:t>
      </w:r>
    </w:p>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F1014" w:rsidRDefault="00AF1014" w:rsidP="00AF1014">
      <w:pPr>
        <w:rPr>
          <w:b/>
        </w:rPr>
      </w:pPr>
      <w:r>
        <w:t xml:space="preserve">Enter Choice: </w:t>
      </w:r>
      <w:r w:rsidRPr="00AF1014">
        <w:rPr>
          <w:u w:val="single"/>
        </w:rPr>
        <w:t>10</w:t>
      </w:r>
      <w:r>
        <w:rPr>
          <w:u w:val="single"/>
        </w:rPr>
        <w:t xml:space="preserve"> </w:t>
      </w:r>
      <w:r>
        <w:rPr>
          <w:b/>
        </w:rPr>
        <w:t>Viewing Requests</w:t>
      </w:r>
    </w:p>
    <w:p w:rsidR="00AF1014" w:rsidRDefault="00AF1014" w:rsidP="00AF1014">
      <w:r>
        <w:t>No vacation requests</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Default="00AF1014" w:rsidP="00AF1014">
      <w:r>
        <w:t xml:space="preserve">Enter Choice: </w:t>
      </w:r>
      <w:r w:rsidRPr="00AF1014">
        <w:rPr>
          <w:u w:val="single"/>
        </w:rPr>
        <w:t>11</w:t>
      </w:r>
    </w:p>
    <w:p w:rsidR="00AF1014" w:rsidRPr="00AF1014" w:rsidRDefault="00AF1014" w:rsidP="00AF1014">
      <w:pPr>
        <w:rPr>
          <w:b/>
        </w:rPr>
      </w:pPr>
      <w:r>
        <w:t xml:space="preserve">Enter Employee number for request: </w:t>
      </w:r>
      <w:r>
        <w:rPr>
          <w:u w:val="single"/>
        </w:rPr>
        <w:t>11111</w:t>
      </w:r>
      <w:r>
        <w:t xml:space="preserve"> </w:t>
      </w:r>
      <w:proofErr w:type="gramStart"/>
      <w:r>
        <w:rPr>
          <w:b/>
        </w:rPr>
        <w:t>Attempting</w:t>
      </w:r>
      <w:proofErr w:type="gramEnd"/>
      <w:r>
        <w:rPr>
          <w:b/>
        </w:rPr>
        <w:t xml:space="preserve"> to give non-existing Employee request</w:t>
      </w:r>
    </w:p>
    <w:p w:rsidR="00AF1014" w:rsidRDefault="00AF1014" w:rsidP="00AF1014">
      <w:r>
        <w:t>No such Employee</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Default="00AF1014" w:rsidP="00AF1014">
      <w:r>
        <w:t xml:space="preserve">Enter Choice: </w:t>
      </w:r>
      <w:r w:rsidRPr="00AF1014">
        <w:rPr>
          <w:u w:val="single"/>
        </w:rPr>
        <w:t>11</w:t>
      </w:r>
    </w:p>
    <w:p w:rsidR="00AF1014" w:rsidRPr="00AF1014" w:rsidRDefault="00AF1014" w:rsidP="00AF1014">
      <w:pPr>
        <w:rPr>
          <w:b/>
        </w:rPr>
      </w:pPr>
      <w:r>
        <w:t xml:space="preserve">Enter Employee number for request: </w:t>
      </w:r>
      <w:r w:rsidRPr="00AF1014">
        <w:rPr>
          <w:u w:val="single"/>
        </w:rPr>
        <w:t>12346</w:t>
      </w:r>
      <w:r>
        <w:t xml:space="preserve"> </w:t>
      </w:r>
      <w:r>
        <w:rPr>
          <w:b/>
        </w:rPr>
        <w:t>Adding Employee request</w:t>
      </w:r>
    </w:p>
    <w:p w:rsidR="00AF1014" w:rsidRDefault="00AF1014" w:rsidP="00AF1014">
      <w:r>
        <w:t>Employee 12346 added to vacation queue</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lastRenderedPageBreak/>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Default="00AF1014" w:rsidP="00AF1014">
      <w:r>
        <w:t xml:space="preserve">Enter Choice: </w:t>
      </w:r>
      <w:r w:rsidRPr="00A42F00">
        <w:rPr>
          <w:u w:val="single"/>
        </w:rPr>
        <w:t>11</w:t>
      </w:r>
    </w:p>
    <w:p w:rsidR="00AF1014" w:rsidRPr="00A42F00" w:rsidRDefault="00AF1014" w:rsidP="00AF1014">
      <w:r>
        <w:t xml:space="preserve">Enter Employee number for request: </w:t>
      </w:r>
      <w:r w:rsidRPr="00A42F00">
        <w:rPr>
          <w:u w:val="single"/>
        </w:rPr>
        <w:t>12345</w:t>
      </w:r>
      <w:r w:rsidR="00A42F00">
        <w:t xml:space="preserve"> </w:t>
      </w:r>
      <w:r w:rsidR="00A42F00">
        <w:rPr>
          <w:b/>
        </w:rPr>
        <w:t>Adding Employee request</w:t>
      </w:r>
    </w:p>
    <w:p w:rsidR="00AF1014" w:rsidRDefault="00AF1014" w:rsidP="00AF1014">
      <w:r>
        <w:t>Employee 12345 added to vacation queue</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Default="00AF1014" w:rsidP="00AF1014">
      <w:r>
        <w:t xml:space="preserve">Enter Choice: </w:t>
      </w:r>
      <w:r w:rsidRPr="00A42F00">
        <w:rPr>
          <w:u w:val="single"/>
        </w:rPr>
        <w:t>11</w:t>
      </w:r>
    </w:p>
    <w:p w:rsidR="00AF1014" w:rsidRPr="00A42F00" w:rsidRDefault="00AF1014" w:rsidP="00AF1014">
      <w:r>
        <w:t xml:space="preserve">Enter Employee number for request: </w:t>
      </w:r>
      <w:r w:rsidRPr="00A42F00">
        <w:rPr>
          <w:u w:val="single"/>
        </w:rPr>
        <w:t>12347</w:t>
      </w:r>
      <w:r w:rsidR="00A42F00">
        <w:t xml:space="preserve"> </w:t>
      </w:r>
      <w:r w:rsidR="00A42F00">
        <w:rPr>
          <w:b/>
        </w:rPr>
        <w:t>Adding Employee request</w:t>
      </w:r>
    </w:p>
    <w:p w:rsidR="00AF1014" w:rsidRDefault="00AF1014" w:rsidP="00AF1014">
      <w:r>
        <w:t>Employee 12347 added to vacation queue</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lastRenderedPageBreak/>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10</w:t>
      </w:r>
      <w:r w:rsidR="00A42F00">
        <w:t xml:space="preserve"> </w:t>
      </w:r>
      <w:r w:rsidR="00A42F00">
        <w:rPr>
          <w:b/>
        </w:rPr>
        <w:t>Viewing Requests</w:t>
      </w:r>
    </w:p>
    <w:p w:rsidR="00AF1014" w:rsidRDefault="00AF1014" w:rsidP="00AF1014">
      <w:r>
        <w:t>12346</w:t>
      </w:r>
    </w:p>
    <w:p w:rsidR="00AF1014" w:rsidRDefault="00AF1014" w:rsidP="00AF1014">
      <w:proofErr w:type="spellStart"/>
      <w:r>
        <w:t>Bohning</w:t>
      </w:r>
      <w:proofErr w:type="spellEnd"/>
      <w:r>
        <w:t>, Edith C.</w:t>
      </w:r>
    </w:p>
    <w:p w:rsidR="00AF1014" w:rsidRDefault="00AF1014" w:rsidP="00AF1014">
      <w:r>
        <w:t>Gender: F</w:t>
      </w:r>
    </w:p>
    <w:p w:rsidR="00AF1014" w:rsidRDefault="00AF1014" w:rsidP="00AF1014">
      <w:r>
        <w:t>Status: Part Time</w:t>
      </w:r>
    </w:p>
    <w:p w:rsidR="00AF1014" w:rsidRDefault="00AF1014" w:rsidP="00AF1014">
      <w:r>
        <w:t>Salary: 50000.00</w:t>
      </w:r>
    </w:p>
    <w:p w:rsidR="00AF1014" w:rsidRDefault="00AF1014" w:rsidP="00AF1014"/>
    <w:p w:rsidR="00AF1014" w:rsidRDefault="00AF1014" w:rsidP="00AF1014"/>
    <w:p w:rsidR="00AF1014" w:rsidRDefault="00AF1014" w:rsidP="00AF1014">
      <w:r>
        <w:t>12345</w:t>
      </w:r>
    </w:p>
    <w:p w:rsidR="00AF1014" w:rsidRDefault="00AF1014" w:rsidP="00AF1014">
      <w:r>
        <w:t>Cavanaugh, Patrick B.</w:t>
      </w:r>
    </w:p>
    <w:p w:rsidR="00AF1014" w:rsidRDefault="00AF1014" w:rsidP="00AF1014">
      <w:r>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 w:rsidR="00AF1014" w:rsidRDefault="00AF1014" w:rsidP="00AF1014"/>
    <w:p w:rsidR="00AF1014" w:rsidRDefault="00AF1014" w:rsidP="00AF1014">
      <w:r>
        <w:t>12347</w:t>
      </w:r>
    </w:p>
    <w:p w:rsidR="00AF1014" w:rsidRDefault="00AF1014" w:rsidP="00AF1014">
      <w:proofErr w:type="spellStart"/>
      <w:r>
        <w:t>Pohnal</w:t>
      </w:r>
      <w:proofErr w:type="spellEnd"/>
      <w:r>
        <w:t>, Rickie A.</w:t>
      </w:r>
    </w:p>
    <w:p w:rsidR="00AF1014" w:rsidRDefault="00AF1014" w:rsidP="00AF1014">
      <w:r>
        <w:t>Gender: F</w:t>
      </w:r>
    </w:p>
    <w:p w:rsidR="00AF1014" w:rsidRDefault="00AF1014" w:rsidP="00AF1014">
      <w:r>
        <w:t>Status: Full Time</w:t>
      </w:r>
    </w:p>
    <w:p w:rsidR="00AF1014" w:rsidRDefault="00AF1014" w:rsidP="00AF1014">
      <w:r>
        <w:t>Rate: 2.50</w:t>
      </w:r>
    </w:p>
    <w:p w:rsidR="00AF1014" w:rsidRDefault="00AF1014" w:rsidP="00AF1014">
      <w:r>
        <w:t>Sales: 0.00</w:t>
      </w:r>
    </w:p>
    <w:p w:rsidR="00AF1014" w:rsidRDefault="00AF1014" w:rsidP="00AF1014"/>
    <w:p w:rsidR="00AF1014" w:rsidRDefault="00AF1014" w:rsidP="00AF1014"/>
    <w:p w:rsidR="00AF1014" w:rsidRPr="00A42F00" w:rsidRDefault="00AF1014" w:rsidP="00AF1014">
      <w:pPr>
        <w:rPr>
          <w:b/>
        </w:rPr>
      </w:pPr>
      <w:r>
        <w:t>12346</w:t>
      </w:r>
      <w:r w:rsidR="00A42F00">
        <w:tab/>
      </w:r>
      <w:r w:rsidR="00A42F00">
        <w:tab/>
      </w:r>
      <w:r w:rsidR="00A42F00">
        <w:tab/>
      </w:r>
      <w:r w:rsidR="00A42F00">
        <w:rPr>
          <w:b/>
        </w:rPr>
        <w:t>Next Employee that will be granted request</w:t>
      </w:r>
    </w:p>
    <w:p w:rsidR="00AF1014" w:rsidRDefault="00AF1014" w:rsidP="00AF1014">
      <w:proofErr w:type="spellStart"/>
      <w:r>
        <w:t>Bohning</w:t>
      </w:r>
      <w:proofErr w:type="spellEnd"/>
      <w:r>
        <w:t>, Edith C.</w:t>
      </w:r>
    </w:p>
    <w:p w:rsidR="00AF1014" w:rsidRDefault="00AF1014" w:rsidP="00AF1014">
      <w:r>
        <w:t>Gender: F</w:t>
      </w:r>
    </w:p>
    <w:p w:rsidR="00AF1014" w:rsidRDefault="00AF1014" w:rsidP="00AF1014">
      <w:r>
        <w:t>Status: Part Time</w:t>
      </w:r>
    </w:p>
    <w:p w:rsidR="00AF1014" w:rsidRDefault="00AF1014" w:rsidP="00AF1014">
      <w:r>
        <w:t>Salary: 50000.00</w:t>
      </w:r>
    </w:p>
    <w:p w:rsidR="00AF1014" w:rsidRDefault="00AF1014" w:rsidP="00AF1014">
      <w:proofErr w:type="gramStart"/>
      <w:r>
        <w:t>will</w:t>
      </w:r>
      <w:proofErr w:type="gramEnd"/>
      <w:r>
        <w:t xml:space="preserve"> receive next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lastRenderedPageBreak/>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12</w:t>
      </w:r>
      <w:r w:rsidR="00A42F00">
        <w:t xml:space="preserve"> </w:t>
      </w:r>
      <w:proofErr w:type="gramStart"/>
      <w:r w:rsidR="00A42F00">
        <w:rPr>
          <w:b/>
        </w:rPr>
        <w:t>Granting</w:t>
      </w:r>
      <w:proofErr w:type="gramEnd"/>
      <w:r w:rsidR="00A42F00">
        <w:rPr>
          <w:b/>
        </w:rPr>
        <w:t xml:space="preserve"> request</w:t>
      </w:r>
    </w:p>
    <w:p w:rsidR="00AF1014" w:rsidRPr="00A42F00" w:rsidRDefault="00AF1014" w:rsidP="00AF1014">
      <w:r w:rsidRPr="00A42F00">
        <w:t>12346</w:t>
      </w:r>
    </w:p>
    <w:p w:rsidR="00AF1014" w:rsidRDefault="00AF1014" w:rsidP="00AF1014">
      <w:proofErr w:type="spellStart"/>
      <w:r>
        <w:t>Bohning</w:t>
      </w:r>
      <w:proofErr w:type="spellEnd"/>
      <w:r>
        <w:t>, Edith C.</w:t>
      </w:r>
    </w:p>
    <w:p w:rsidR="00AF1014" w:rsidRDefault="00AF1014" w:rsidP="00AF1014">
      <w:r>
        <w:t>Gender: F</w:t>
      </w:r>
    </w:p>
    <w:p w:rsidR="00AF1014" w:rsidRDefault="00AF1014" w:rsidP="00AF1014">
      <w:r>
        <w:t>Status: Part Time</w:t>
      </w:r>
    </w:p>
    <w:p w:rsidR="00AF1014" w:rsidRDefault="00AF1014" w:rsidP="00AF1014">
      <w:r>
        <w:t>Salary: 50000.00</w:t>
      </w:r>
    </w:p>
    <w:p w:rsidR="00AF1014" w:rsidRDefault="00AF1014" w:rsidP="00AF1014">
      <w:proofErr w:type="gramStart"/>
      <w:r>
        <w:t>granted</w:t>
      </w:r>
      <w:proofErr w:type="gramEnd"/>
      <w:r>
        <w:t xml:space="preserve"> vacation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10</w:t>
      </w:r>
      <w:r w:rsidR="00A42F00">
        <w:t xml:space="preserve"> </w:t>
      </w:r>
      <w:r w:rsidR="00A42F00">
        <w:rPr>
          <w:b/>
        </w:rPr>
        <w:t>View Requests</w:t>
      </w:r>
    </w:p>
    <w:p w:rsidR="00AF1014" w:rsidRDefault="00AF1014" w:rsidP="00AF1014">
      <w:r>
        <w:t>12345</w:t>
      </w:r>
    </w:p>
    <w:p w:rsidR="00AF1014" w:rsidRDefault="00AF1014" w:rsidP="00AF1014">
      <w:r>
        <w:t>Cavanaugh, Patrick B.</w:t>
      </w:r>
    </w:p>
    <w:p w:rsidR="00AF1014" w:rsidRDefault="00AF1014" w:rsidP="00AF1014">
      <w:r>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 w:rsidR="00AF1014" w:rsidRDefault="00AF1014" w:rsidP="00AF1014"/>
    <w:p w:rsidR="00AF1014" w:rsidRDefault="00AF1014" w:rsidP="00AF1014">
      <w:r>
        <w:t>12347</w:t>
      </w:r>
    </w:p>
    <w:p w:rsidR="00AF1014" w:rsidRDefault="00AF1014" w:rsidP="00AF1014">
      <w:proofErr w:type="spellStart"/>
      <w:r>
        <w:t>Pohnal</w:t>
      </w:r>
      <w:proofErr w:type="spellEnd"/>
      <w:r>
        <w:t>, Rickie A.</w:t>
      </w:r>
    </w:p>
    <w:p w:rsidR="00AF1014" w:rsidRDefault="00AF1014" w:rsidP="00AF1014">
      <w:r>
        <w:t>Gender: F</w:t>
      </w:r>
    </w:p>
    <w:p w:rsidR="00AF1014" w:rsidRDefault="00AF1014" w:rsidP="00AF1014">
      <w:r>
        <w:t>Status: Full Time</w:t>
      </w:r>
    </w:p>
    <w:p w:rsidR="00AF1014" w:rsidRDefault="00AF1014" w:rsidP="00AF1014">
      <w:r>
        <w:t>Rate: 2.50</w:t>
      </w:r>
    </w:p>
    <w:p w:rsidR="00AF1014" w:rsidRDefault="00AF1014" w:rsidP="00AF1014">
      <w:r>
        <w:t>Sales: 0.00</w:t>
      </w:r>
    </w:p>
    <w:p w:rsidR="00AF1014" w:rsidRDefault="00AF1014" w:rsidP="00AF1014"/>
    <w:p w:rsidR="00AF1014" w:rsidRDefault="00AF1014" w:rsidP="00AF1014"/>
    <w:p w:rsidR="00AF1014" w:rsidRDefault="00AF1014" w:rsidP="00AF1014">
      <w:r>
        <w:lastRenderedPageBreak/>
        <w:t>12345</w:t>
      </w:r>
    </w:p>
    <w:p w:rsidR="00AF1014" w:rsidRDefault="00AF1014" w:rsidP="00AF1014">
      <w:r>
        <w:t>Cavanaugh, Patrick B.</w:t>
      </w:r>
    </w:p>
    <w:p w:rsidR="00AF1014" w:rsidRDefault="00AF1014" w:rsidP="00AF1014">
      <w:r>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roofErr w:type="gramStart"/>
      <w:r>
        <w:t>will</w:t>
      </w:r>
      <w:proofErr w:type="gramEnd"/>
      <w:r>
        <w:t xml:space="preserve"> receive next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12</w:t>
      </w:r>
      <w:r w:rsidR="00A42F00">
        <w:t xml:space="preserve"> </w:t>
      </w:r>
      <w:r w:rsidR="00A42F00">
        <w:rPr>
          <w:b/>
        </w:rPr>
        <w:t>Grant Request</w:t>
      </w:r>
    </w:p>
    <w:p w:rsidR="00AF1014" w:rsidRDefault="00AF1014" w:rsidP="00AF1014">
      <w:r>
        <w:t>12345</w:t>
      </w:r>
    </w:p>
    <w:p w:rsidR="00AF1014" w:rsidRDefault="00AF1014" w:rsidP="00AF1014">
      <w:r>
        <w:t>Cavanaugh, Patrick B.</w:t>
      </w:r>
    </w:p>
    <w:p w:rsidR="00AF1014" w:rsidRDefault="00AF1014" w:rsidP="00AF1014">
      <w:r>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roofErr w:type="gramStart"/>
      <w:r>
        <w:t>granted</w:t>
      </w:r>
      <w:proofErr w:type="gramEnd"/>
      <w:r>
        <w:t xml:space="preserve"> vacation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lastRenderedPageBreak/>
        <w:t>11. Add Vacation Request</w:t>
      </w:r>
    </w:p>
    <w:p w:rsidR="00AF1014" w:rsidRDefault="00AF1014" w:rsidP="00AF1014">
      <w:r>
        <w:t>12. Grant Vacation Request</w:t>
      </w:r>
    </w:p>
    <w:p w:rsidR="00AF1014" w:rsidRDefault="00AF1014" w:rsidP="00AF1014">
      <w:r>
        <w:t>13. Quit</w:t>
      </w:r>
    </w:p>
    <w:p w:rsidR="00AF1014" w:rsidRDefault="00AF1014" w:rsidP="00AF1014">
      <w:r>
        <w:t xml:space="preserve">Enter Choice: </w:t>
      </w:r>
      <w:r w:rsidRPr="00A42F00">
        <w:rPr>
          <w:u w:val="single"/>
        </w:rPr>
        <w:t>11</w:t>
      </w:r>
    </w:p>
    <w:p w:rsidR="00AF1014" w:rsidRPr="00A42F00" w:rsidRDefault="00AF1014" w:rsidP="00AF1014">
      <w:pPr>
        <w:rPr>
          <w:b/>
        </w:rPr>
      </w:pPr>
      <w:r>
        <w:t xml:space="preserve">Enter Employee number for request: </w:t>
      </w:r>
      <w:r w:rsidRPr="00A42F00">
        <w:rPr>
          <w:u w:val="single"/>
        </w:rPr>
        <w:t>12345</w:t>
      </w:r>
      <w:r w:rsidR="00A42F00">
        <w:t xml:space="preserve"> </w:t>
      </w:r>
      <w:r w:rsidR="00A42F00">
        <w:rPr>
          <w:b/>
        </w:rPr>
        <w:t>Adding Request</w:t>
      </w:r>
    </w:p>
    <w:p w:rsidR="00AF1014" w:rsidRDefault="00AF1014" w:rsidP="00AF1014">
      <w:r>
        <w:t>Employee 12345 added to vacation queue</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10</w:t>
      </w:r>
      <w:r w:rsidR="00A42F00">
        <w:t xml:space="preserve"> </w:t>
      </w:r>
      <w:r w:rsidR="00A42F00">
        <w:rPr>
          <w:b/>
        </w:rPr>
        <w:t>Viewing Requests</w:t>
      </w:r>
    </w:p>
    <w:p w:rsidR="00AF1014" w:rsidRDefault="00AF1014" w:rsidP="00AF1014">
      <w:r>
        <w:t>12347</w:t>
      </w:r>
    </w:p>
    <w:p w:rsidR="00AF1014" w:rsidRDefault="00AF1014" w:rsidP="00AF1014">
      <w:proofErr w:type="spellStart"/>
      <w:r>
        <w:t>Pohnal</w:t>
      </w:r>
      <w:proofErr w:type="spellEnd"/>
      <w:r>
        <w:t>, Rickie A.</w:t>
      </w:r>
    </w:p>
    <w:p w:rsidR="00AF1014" w:rsidRDefault="00AF1014" w:rsidP="00AF1014">
      <w:r>
        <w:t>Gender: F</w:t>
      </w:r>
    </w:p>
    <w:p w:rsidR="00AF1014" w:rsidRDefault="00AF1014" w:rsidP="00AF1014">
      <w:r>
        <w:t>Status: Full Time</w:t>
      </w:r>
    </w:p>
    <w:p w:rsidR="00AF1014" w:rsidRDefault="00AF1014" w:rsidP="00AF1014">
      <w:r>
        <w:t>Rate: 2.50</w:t>
      </w:r>
    </w:p>
    <w:p w:rsidR="00AF1014" w:rsidRDefault="00AF1014" w:rsidP="00AF1014">
      <w:r>
        <w:t>Sales: 0.00</w:t>
      </w:r>
    </w:p>
    <w:p w:rsidR="00AF1014" w:rsidRDefault="00AF1014" w:rsidP="00AF1014"/>
    <w:p w:rsidR="00AF1014" w:rsidRDefault="00AF1014" w:rsidP="00AF1014"/>
    <w:p w:rsidR="00AF1014" w:rsidRDefault="00AF1014" w:rsidP="00AF1014">
      <w:r>
        <w:t>12345</w:t>
      </w:r>
    </w:p>
    <w:p w:rsidR="00AF1014" w:rsidRDefault="00AF1014" w:rsidP="00AF1014">
      <w:r>
        <w:t>Cavanaugh, Patrick B.</w:t>
      </w:r>
    </w:p>
    <w:p w:rsidR="00AF1014" w:rsidRDefault="00AF1014" w:rsidP="00AF1014">
      <w:r>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 w:rsidR="00AF1014" w:rsidRDefault="00AF1014" w:rsidP="00AF1014"/>
    <w:p w:rsidR="00AF1014" w:rsidRDefault="00AF1014" w:rsidP="00AF1014">
      <w:r>
        <w:t>12347</w:t>
      </w:r>
    </w:p>
    <w:p w:rsidR="00AF1014" w:rsidRDefault="00AF1014" w:rsidP="00AF1014">
      <w:proofErr w:type="spellStart"/>
      <w:r>
        <w:t>Pohnal</w:t>
      </w:r>
      <w:proofErr w:type="spellEnd"/>
      <w:r>
        <w:t>, Rickie A.</w:t>
      </w:r>
    </w:p>
    <w:p w:rsidR="00AF1014" w:rsidRDefault="00AF1014" w:rsidP="00AF1014">
      <w:r>
        <w:t>Gender: F</w:t>
      </w:r>
    </w:p>
    <w:p w:rsidR="00AF1014" w:rsidRDefault="00AF1014" w:rsidP="00AF1014">
      <w:r>
        <w:t>Status: Full Time</w:t>
      </w:r>
    </w:p>
    <w:p w:rsidR="00AF1014" w:rsidRDefault="00AF1014" w:rsidP="00AF1014">
      <w:r>
        <w:t>Rate: 2.50</w:t>
      </w:r>
    </w:p>
    <w:p w:rsidR="00AF1014" w:rsidRDefault="00AF1014" w:rsidP="00AF1014">
      <w:r>
        <w:t>Sales: 0.00</w:t>
      </w:r>
    </w:p>
    <w:p w:rsidR="00AF1014" w:rsidRDefault="00AF1014" w:rsidP="00AF1014">
      <w:proofErr w:type="gramStart"/>
      <w:r>
        <w:lastRenderedPageBreak/>
        <w:t>will</w:t>
      </w:r>
      <w:proofErr w:type="gramEnd"/>
      <w:r>
        <w:t xml:space="preserve"> receive next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12</w:t>
      </w:r>
      <w:r w:rsidR="00A42F00">
        <w:t xml:space="preserve"> </w:t>
      </w:r>
      <w:r w:rsidR="00A42F00">
        <w:rPr>
          <w:b/>
        </w:rPr>
        <w:t>Grant Request</w:t>
      </w:r>
    </w:p>
    <w:p w:rsidR="00AF1014" w:rsidRDefault="00AF1014" w:rsidP="00AF1014">
      <w:r>
        <w:t>12347</w:t>
      </w:r>
    </w:p>
    <w:p w:rsidR="00AF1014" w:rsidRDefault="00AF1014" w:rsidP="00AF1014">
      <w:proofErr w:type="spellStart"/>
      <w:r>
        <w:t>Pohnal</w:t>
      </w:r>
      <w:proofErr w:type="spellEnd"/>
      <w:r>
        <w:t>, Rickie A.</w:t>
      </w:r>
    </w:p>
    <w:p w:rsidR="00AF1014" w:rsidRDefault="00AF1014" w:rsidP="00AF1014">
      <w:r>
        <w:t>Gender: F</w:t>
      </w:r>
    </w:p>
    <w:p w:rsidR="00AF1014" w:rsidRDefault="00AF1014" w:rsidP="00AF1014">
      <w:r>
        <w:t>Status: Full Time</w:t>
      </w:r>
    </w:p>
    <w:p w:rsidR="00AF1014" w:rsidRDefault="00AF1014" w:rsidP="00AF1014">
      <w:r>
        <w:t>Rate: 2.50</w:t>
      </w:r>
    </w:p>
    <w:p w:rsidR="00AF1014" w:rsidRDefault="00AF1014" w:rsidP="00AF1014">
      <w:r>
        <w:t>Sales: 0.00</w:t>
      </w:r>
    </w:p>
    <w:p w:rsidR="00AF1014" w:rsidRDefault="00AF1014" w:rsidP="00AF1014">
      <w:proofErr w:type="gramStart"/>
      <w:r>
        <w:t>granted</w:t>
      </w:r>
      <w:proofErr w:type="gramEnd"/>
      <w:r>
        <w:t xml:space="preserve"> vacation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12</w:t>
      </w:r>
      <w:r w:rsidR="00A42F00">
        <w:t xml:space="preserve"> </w:t>
      </w:r>
      <w:r w:rsidR="00A42F00">
        <w:rPr>
          <w:b/>
        </w:rPr>
        <w:t>Grant Request</w:t>
      </w:r>
    </w:p>
    <w:p w:rsidR="00AF1014" w:rsidRDefault="00AF1014" w:rsidP="00AF1014">
      <w:r>
        <w:t>12345</w:t>
      </w:r>
    </w:p>
    <w:p w:rsidR="00AF1014" w:rsidRDefault="00AF1014" w:rsidP="00AF1014">
      <w:r>
        <w:t>Cavanaugh, Patrick B.</w:t>
      </w:r>
    </w:p>
    <w:p w:rsidR="00AF1014" w:rsidRDefault="00AF1014" w:rsidP="00AF1014">
      <w:r>
        <w:lastRenderedPageBreak/>
        <w:t>Gender: M</w:t>
      </w:r>
    </w:p>
    <w:p w:rsidR="00AF1014" w:rsidRDefault="00AF1014" w:rsidP="00AF1014">
      <w:r>
        <w:t>Status: Full Time</w:t>
      </w:r>
    </w:p>
    <w:p w:rsidR="00AF1014" w:rsidRDefault="00AF1014" w:rsidP="00AF1014">
      <w:r>
        <w:t>Wage: 10.00</w:t>
      </w:r>
    </w:p>
    <w:p w:rsidR="00AF1014" w:rsidRDefault="00AF1014" w:rsidP="00AF1014">
      <w:r>
        <w:t>Hours Worked: 0.00</w:t>
      </w:r>
    </w:p>
    <w:p w:rsidR="00AF1014" w:rsidRDefault="00AF1014" w:rsidP="00AF1014">
      <w:proofErr w:type="gramStart"/>
      <w:r>
        <w:t>granted</w:t>
      </w:r>
      <w:proofErr w:type="gramEnd"/>
      <w:r>
        <w:t xml:space="preserve"> vacation request</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10</w:t>
      </w:r>
      <w:r w:rsidR="00A42F00">
        <w:t xml:space="preserve"> </w:t>
      </w:r>
      <w:proofErr w:type="gramStart"/>
      <w:r w:rsidR="00A42F00">
        <w:rPr>
          <w:b/>
        </w:rPr>
        <w:t>Viewing</w:t>
      </w:r>
      <w:proofErr w:type="gramEnd"/>
      <w:r w:rsidR="00A42F00">
        <w:rPr>
          <w:b/>
        </w:rPr>
        <w:t xml:space="preserve"> requests</w:t>
      </w:r>
    </w:p>
    <w:p w:rsidR="00AF1014" w:rsidRDefault="00AF1014" w:rsidP="00AF1014">
      <w:r>
        <w:t>No vacation requests</w:t>
      </w:r>
    </w:p>
    <w:p w:rsidR="00AF1014" w:rsidRDefault="00AF1014" w:rsidP="00AF1014"/>
    <w:p w:rsidR="00AF1014" w:rsidRDefault="00AF1014" w:rsidP="00AF1014"/>
    <w:p w:rsidR="00AF1014" w:rsidRDefault="00AF1014" w:rsidP="00AF1014">
      <w:r>
        <w:t>Main Menu</w:t>
      </w:r>
    </w:p>
    <w:p w:rsidR="00AF1014" w:rsidRDefault="00AF1014" w:rsidP="00AF1014"/>
    <w:p w:rsidR="00AF1014" w:rsidRDefault="00AF1014" w:rsidP="00AF1014">
      <w:r>
        <w:t>1. Employee Submenu</w:t>
      </w:r>
    </w:p>
    <w:p w:rsidR="00AF1014" w:rsidRDefault="00AF1014" w:rsidP="00AF1014">
      <w:r>
        <w:t>2. Add Employee</w:t>
      </w:r>
    </w:p>
    <w:p w:rsidR="00AF1014" w:rsidRDefault="00AF1014" w:rsidP="00AF1014">
      <w:r>
        <w:t>3. Remove Employee</w:t>
      </w:r>
    </w:p>
    <w:p w:rsidR="00AF1014" w:rsidRDefault="00AF1014" w:rsidP="00AF1014">
      <w:r>
        <w:t>4. Calculate Weekly Payout</w:t>
      </w:r>
    </w:p>
    <w:p w:rsidR="00AF1014" w:rsidRDefault="00AF1014" w:rsidP="00AF1014">
      <w:r>
        <w:t>5. Calculate Bonus</w:t>
      </w:r>
    </w:p>
    <w:p w:rsidR="00AF1014" w:rsidRDefault="00AF1014" w:rsidP="00AF1014">
      <w:r>
        <w:t>6. Annual Raises</w:t>
      </w:r>
    </w:p>
    <w:p w:rsidR="00AF1014" w:rsidRDefault="00AF1014" w:rsidP="00AF1014">
      <w:r>
        <w:t>7. Reset Week</w:t>
      </w:r>
    </w:p>
    <w:p w:rsidR="00AF1014" w:rsidRDefault="00AF1014" w:rsidP="00AF1014">
      <w:r>
        <w:t>8. Find Employee</w:t>
      </w:r>
    </w:p>
    <w:p w:rsidR="00AF1014" w:rsidRDefault="00AF1014" w:rsidP="00AF1014">
      <w:r>
        <w:t>9. Sort</w:t>
      </w:r>
    </w:p>
    <w:p w:rsidR="00AF1014" w:rsidRDefault="00AF1014" w:rsidP="00AF1014">
      <w:r>
        <w:t>10. View Vacation Requests</w:t>
      </w:r>
    </w:p>
    <w:p w:rsidR="00AF1014" w:rsidRDefault="00AF1014" w:rsidP="00AF1014">
      <w:r>
        <w:t>11. Add Vacation Request</w:t>
      </w:r>
    </w:p>
    <w:p w:rsidR="00AF1014" w:rsidRDefault="00AF1014" w:rsidP="00AF1014">
      <w:r>
        <w:t>12. Grant Vacation Request</w:t>
      </w:r>
    </w:p>
    <w:p w:rsidR="00AF1014" w:rsidRDefault="00AF1014" w:rsidP="00AF1014">
      <w:r>
        <w:t>13. Quit</w:t>
      </w:r>
    </w:p>
    <w:p w:rsidR="00AF1014" w:rsidRPr="00A42F00" w:rsidRDefault="00AF1014" w:rsidP="00AF1014">
      <w:pPr>
        <w:rPr>
          <w:b/>
        </w:rPr>
      </w:pPr>
      <w:r>
        <w:t xml:space="preserve">Enter Choice: </w:t>
      </w:r>
      <w:r w:rsidRPr="00A42F00">
        <w:rPr>
          <w:u w:val="single"/>
        </w:rPr>
        <w:t>13</w:t>
      </w:r>
      <w:r w:rsidR="00A42F00">
        <w:t xml:space="preserve"> </w:t>
      </w:r>
      <w:r w:rsidR="00A42F00">
        <w:rPr>
          <w:b/>
        </w:rPr>
        <w:t>Exit</w:t>
      </w:r>
    </w:p>
    <w:p w:rsidR="00AF1014" w:rsidRDefault="00AF1014" w:rsidP="00AF1014"/>
    <w:p w:rsidR="00084FC2" w:rsidRDefault="00AF1014" w:rsidP="00AF1014">
      <w:r>
        <w:t>Thank you for using the Employee Manager!</w:t>
      </w:r>
    </w:p>
    <w:sectPr w:rsidR="00084FC2">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3C" w:rsidRDefault="004D08D9">
      <w:r>
        <w:separator/>
      </w:r>
    </w:p>
  </w:endnote>
  <w:endnote w:type="continuationSeparator" w:id="0">
    <w:p w:rsidR="00FF1E3C" w:rsidRDefault="004D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A47" w:rsidRDefault="00720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C1" w:rsidRDefault="009E3240">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A47" w:rsidRDefault="00720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3C" w:rsidRDefault="004D08D9">
      <w:r>
        <w:separator/>
      </w:r>
    </w:p>
  </w:footnote>
  <w:footnote w:type="continuationSeparator" w:id="0">
    <w:p w:rsidR="00FF1E3C" w:rsidRDefault="004D0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A47" w:rsidRDefault="00720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1173C1">
      <w:tc>
        <w:tcPr>
          <w:tcW w:w="8856" w:type="dxa"/>
        </w:tcPr>
        <w:p w:rsidR="001173C1" w:rsidRDefault="009E3240">
          <w:pPr>
            <w:pStyle w:val="Header"/>
            <w:snapToGrid w:val="0"/>
            <w:rPr>
              <w:rFonts w:ascii="Tahoma" w:hAnsi="Tahoma" w:cs="Tahoma"/>
            </w:rPr>
          </w:pPr>
          <w:r>
            <w:rPr>
              <w:rFonts w:ascii="Tahoma" w:hAnsi="Tahoma" w:cs="Tahoma"/>
              <w:sz w:val="22"/>
            </w:rPr>
            <w:br/>
            <w:t>CSCI 1620, Introduction to Computer Programming II</w:t>
          </w:r>
        </w:p>
        <w:p w:rsidR="001173C1" w:rsidRDefault="00DD7E69">
          <w:pPr>
            <w:pStyle w:val="Header"/>
            <w:rPr>
              <w:rFonts w:ascii="Tahoma" w:hAnsi="Tahoma" w:cs="Tahom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109.5pt;margin-top:-26.55pt;width:83.45pt;height:47.5pt;z-index:251660288;mso-wrap-distance-left:9.05pt;mso-wrap-distance-right:9.05pt" filled="t">
                <v:fill color2="black"/>
                <v:imagedata r:id="rId1" o:title=""/>
                <w10:wrap type="square"/>
              </v:shape>
            </w:pict>
          </w:r>
          <w:r w:rsidR="00720A47">
            <w:rPr>
              <w:rFonts w:ascii="Tahoma" w:hAnsi="Tahoma" w:cs="Tahoma"/>
              <w:sz w:val="22"/>
            </w:rPr>
            <w:t>Programming Assignment – 6</w:t>
          </w:r>
        </w:p>
      </w:tc>
    </w:tr>
  </w:tbl>
  <w:p w:rsidR="001173C1" w:rsidRDefault="00DD7E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A47" w:rsidRDefault="00720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2"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3" w15:restartNumberingAfterBreak="0">
    <w:nsid w:val="1BA54771"/>
    <w:multiLevelType w:val="hybridMultilevel"/>
    <w:tmpl w:val="CEB6DCC2"/>
    <w:lvl w:ilvl="0" w:tplc="50FC5A68">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
  <w:rsids>
    <w:rsidRoot w:val="009E3240"/>
    <w:rsid w:val="00084FC2"/>
    <w:rsid w:val="000F1766"/>
    <w:rsid w:val="00212C91"/>
    <w:rsid w:val="00293506"/>
    <w:rsid w:val="00392D8B"/>
    <w:rsid w:val="003D10FA"/>
    <w:rsid w:val="00462960"/>
    <w:rsid w:val="004D08D9"/>
    <w:rsid w:val="00553DC1"/>
    <w:rsid w:val="00653B53"/>
    <w:rsid w:val="0066509C"/>
    <w:rsid w:val="006A0FE7"/>
    <w:rsid w:val="00720A47"/>
    <w:rsid w:val="00874D00"/>
    <w:rsid w:val="009E1579"/>
    <w:rsid w:val="009E3240"/>
    <w:rsid w:val="00A42F00"/>
    <w:rsid w:val="00AF1014"/>
    <w:rsid w:val="00B76D58"/>
    <w:rsid w:val="00B83B11"/>
    <w:rsid w:val="00C3744F"/>
    <w:rsid w:val="00DB63A9"/>
    <w:rsid w:val="00DD7E69"/>
    <w:rsid w:val="00E27299"/>
    <w:rsid w:val="00E51649"/>
    <w:rsid w:val="00FB7E9D"/>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DE4B4FCA-8A6E-4C30-9C65-D488C09D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4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E3240"/>
    <w:pPr>
      <w:keepNext/>
      <w:numPr>
        <w:numId w:val="1"/>
      </w:numPr>
      <w:outlineLvl w:val="0"/>
    </w:pPr>
    <w:rPr>
      <w:rFonts w:ascii="Tahoma" w:hAnsi="Tahoma" w:cs="Tahoma"/>
      <w:u w:val="single"/>
    </w:rPr>
  </w:style>
  <w:style w:type="paragraph" w:styleId="Heading2">
    <w:name w:val="heading 2"/>
    <w:basedOn w:val="Normal"/>
    <w:next w:val="Normal"/>
    <w:link w:val="Heading2Char"/>
    <w:qFormat/>
    <w:rsid w:val="00DD7E69"/>
    <w:pPr>
      <w:keepNext/>
      <w:tabs>
        <w:tab w:val="num" w:pos="0"/>
      </w:tabs>
      <w:outlineLvl w:val="1"/>
    </w:pPr>
    <w:rPr>
      <w:rFonts w:ascii="Tahoma" w:hAnsi="Tahoma" w:cs="Tahoma"/>
      <w:b/>
      <w:sz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240"/>
    <w:rPr>
      <w:rFonts w:ascii="Tahoma" w:eastAsia="Times New Roman" w:hAnsi="Tahoma" w:cs="Tahoma"/>
      <w:sz w:val="24"/>
      <w:szCs w:val="24"/>
      <w:u w:val="single"/>
      <w:lang w:eastAsia="ar-SA"/>
    </w:rPr>
  </w:style>
  <w:style w:type="character" w:styleId="Hyperlink">
    <w:name w:val="Hyperlink"/>
    <w:rsid w:val="009E3240"/>
    <w:rPr>
      <w:color w:val="0000FF"/>
      <w:u w:val="single"/>
    </w:rPr>
  </w:style>
  <w:style w:type="paragraph" w:styleId="Header">
    <w:name w:val="header"/>
    <w:basedOn w:val="Normal"/>
    <w:link w:val="HeaderChar"/>
    <w:rsid w:val="009E3240"/>
    <w:pPr>
      <w:tabs>
        <w:tab w:val="center" w:pos="4320"/>
        <w:tab w:val="right" w:pos="8640"/>
      </w:tabs>
    </w:pPr>
  </w:style>
  <w:style w:type="character" w:customStyle="1" w:styleId="HeaderChar">
    <w:name w:val="Header Char"/>
    <w:basedOn w:val="DefaultParagraphFont"/>
    <w:link w:val="Header"/>
    <w:rsid w:val="009E3240"/>
    <w:rPr>
      <w:rFonts w:ascii="Times New Roman" w:eastAsia="Times New Roman" w:hAnsi="Times New Roman" w:cs="Times New Roman"/>
      <w:sz w:val="24"/>
      <w:szCs w:val="24"/>
      <w:lang w:eastAsia="ar-SA"/>
    </w:rPr>
  </w:style>
  <w:style w:type="paragraph" w:styleId="Footer">
    <w:name w:val="footer"/>
    <w:basedOn w:val="Normal"/>
    <w:link w:val="FooterChar"/>
    <w:rsid w:val="009E3240"/>
    <w:pPr>
      <w:tabs>
        <w:tab w:val="center" w:pos="4320"/>
        <w:tab w:val="right" w:pos="8640"/>
      </w:tabs>
    </w:pPr>
  </w:style>
  <w:style w:type="character" w:customStyle="1" w:styleId="FooterChar">
    <w:name w:val="Footer Char"/>
    <w:basedOn w:val="DefaultParagraphFont"/>
    <w:link w:val="Footer"/>
    <w:rsid w:val="009E3240"/>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9E3240"/>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9E3240"/>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9E3240"/>
    <w:pPr>
      <w:spacing w:after="120"/>
    </w:pPr>
  </w:style>
  <w:style w:type="character" w:customStyle="1" w:styleId="BodyTextChar">
    <w:name w:val="Body Text Char"/>
    <w:basedOn w:val="DefaultParagraphFont"/>
    <w:link w:val="BodyText"/>
    <w:uiPriority w:val="99"/>
    <w:semiHidden/>
    <w:rsid w:val="009E3240"/>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rsid w:val="00DD7E69"/>
    <w:rPr>
      <w:rFonts w:ascii="Tahoma" w:eastAsia="Times New Roman" w:hAnsi="Tahoma" w:cs="Tahoma"/>
      <w:b/>
      <w:sz w:val="20"/>
      <w:szCs w:val="16"/>
      <w:u w:val="sing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18</cp:revision>
  <dcterms:created xsi:type="dcterms:W3CDTF">2012-05-21T17:10:00Z</dcterms:created>
  <dcterms:modified xsi:type="dcterms:W3CDTF">2015-11-02T17:44:00Z</dcterms:modified>
</cp:coreProperties>
</file>